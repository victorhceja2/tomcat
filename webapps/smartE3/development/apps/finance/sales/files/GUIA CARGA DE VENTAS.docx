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9AB" w:rsidRPr="00913693" w:rsidRDefault="00913693">
      <w:pPr>
        <w:pStyle w:val="Puesto"/>
        <w:rPr>
          <w:noProof/>
          <w:color w:val="F56617" w:themeColor="accent6"/>
          <w:lang w:val="es-ES"/>
        </w:rPr>
      </w:pPr>
      <w:r>
        <w:rPr>
          <w:rFonts w:ascii="Corbel" w:hAnsi="Corbel"/>
          <w:noProof/>
          <w:color w:val="F56617" w:themeColor="accent6"/>
          <w:lang w:val="es-ES"/>
        </w:rPr>
        <w:t>CARGA DE VENTAS</w:t>
      </w:r>
    </w:p>
    <w:p w:rsidR="00D529AB" w:rsidRPr="00913693" w:rsidRDefault="00913693" w:rsidP="00913693">
      <w:pPr>
        <w:pStyle w:val="PRB1"/>
        <w:rPr>
          <w:color w:val="F56617" w:themeColor="accent6"/>
        </w:rPr>
      </w:pPr>
      <w:r>
        <w:t>AGRUPACIÓN</w:t>
      </w:r>
      <w:r>
        <w:tab/>
      </w:r>
    </w:p>
    <w:p w:rsidR="00D529AB" w:rsidRDefault="00913693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En seguida te mostramos un apoyo para lograr el desglose de tu información de ventas:</w:t>
      </w:r>
    </w:p>
    <w:p w:rsidR="00693397" w:rsidRDefault="00693397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ab/>
      </w:r>
      <w:r>
        <w:rPr>
          <w:rFonts w:ascii="Corbel" w:hAnsi="Corbel"/>
          <w:b/>
          <w:noProof/>
          <w:color w:val="F56617" w:themeColor="accent6"/>
          <w:lang w:val="es-ES"/>
        </w:rPr>
        <w:t>Datos maestros</w:t>
      </w:r>
    </w:p>
    <w:p w:rsidR="00693397" w:rsidRDefault="00693397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ab/>
      </w:r>
      <w:r>
        <w:rPr>
          <w:rFonts w:ascii="Corbel" w:hAnsi="Corbel"/>
          <w:noProof/>
          <w:lang w:val="es-ES"/>
        </w:rPr>
        <w:tab/>
        <w:t>CC – Identificador de tu restaurante</w:t>
      </w:r>
    </w:p>
    <w:p w:rsidR="00693397" w:rsidRDefault="00693397">
      <w:pPr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ab/>
      </w:r>
      <w:r>
        <w:rPr>
          <w:rFonts w:ascii="Corbel" w:hAnsi="Corbel"/>
          <w:noProof/>
          <w:lang w:val="es-ES"/>
        </w:rPr>
        <w:tab/>
        <w:t>Date – Fecha de registro</w:t>
      </w:r>
      <w:r w:rsidR="00117AC9">
        <w:rPr>
          <w:rFonts w:ascii="Corbel" w:hAnsi="Corbel"/>
          <w:noProof/>
          <w:lang w:val="es-ES"/>
        </w:rPr>
        <w:t xml:space="preserve"> en formato YYYYMMDD</w:t>
      </w:r>
    </w:p>
    <w:p w:rsidR="00693397" w:rsidRDefault="00693397" w:rsidP="00693397">
      <w:pPr>
        <w:jc w:val="center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MX" w:eastAsia="es-MX"/>
        </w:rPr>
        <w:drawing>
          <wp:inline distT="0" distB="0" distL="0" distR="0">
            <wp:extent cx="1800225" cy="8191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C9" w:rsidRDefault="00117AC9" w:rsidP="00117AC9">
      <w:pPr>
        <w:ind w:left="720" w:firstLine="720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Ejemplo:</w:t>
      </w:r>
    </w:p>
    <w:p w:rsidR="00117AC9" w:rsidRDefault="00B141D5" w:rsidP="00693397">
      <w:pPr>
        <w:jc w:val="center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MX" w:eastAsia="es-MX"/>
        </w:rPr>
        <w:drawing>
          <wp:inline distT="0" distB="0" distL="0" distR="0">
            <wp:extent cx="1533525" cy="581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3397" w:rsidRDefault="00693397">
      <w:pPr>
        <w:rPr>
          <w:rFonts w:ascii="Corbel" w:hAnsi="Corbel"/>
          <w:b/>
          <w:noProof/>
          <w:color w:val="F56617" w:themeColor="accent6"/>
          <w:lang w:val="es-ES"/>
        </w:rPr>
      </w:pPr>
      <w:r w:rsidRPr="00693397">
        <w:rPr>
          <w:rFonts w:ascii="Corbel" w:hAnsi="Corbel"/>
          <w:b/>
          <w:noProof/>
          <w:color w:val="F56617" w:themeColor="accent6"/>
          <w:lang w:val="es-ES"/>
        </w:rPr>
        <w:tab/>
        <w:t>Total de Ventas por Destino</w:t>
      </w:r>
    </w:p>
    <w:p w:rsidR="00693397" w:rsidRDefault="00693397">
      <w:pPr>
        <w:rPr>
          <w:rFonts w:ascii="Corbel" w:hAnsi="Corbel"/>
          <w:noProof/>
          <w:lang w:val="es-ES"/>
        </w:rPr>
      </w:pPr>
      <w:r>
        <w:rPr>
          <w:rFonts w:ascii="Corbel" w:hAnsi="Corbel"/>
          <w:b/>
          <w:noProof/>
          <w:color w:val="F56617" w:themeColor="accent6"/>
          <w:lang w:val="es-ES"/>
        </w:rPr>
        <w:tab/>
      </w:r>
      <w:r>
        <w:rPr>
          <w:rFonts w:ascii="Corbel" w:hAnsi="Corbel"/>
          <w:b/>
          <w:noProof/>
          <w:color w:val="F56617" w:themeColor="accent6"/>
          <w:lang w:val="es-ES"/>
        </w:rPr>
        <w:tab/>
      </w:r>
      <w:r w:rsidRPr="00EA3F31">
        <w:rPr>
          <w:rFonts w:ascii="Corbel" w:hAnsi="Corbel"/>
          <w:noProof/>
          <w:lang w:val="es-ES"/>
        </w:rPr>
        <w:t>Puedes obtener esta información de tu reporte de Ventas diarias</w:t>
      </w:r>
    </w:p>
    <w:p w:rsidR="00117AC9" w:rsidRDefault="00117AC9" w:rsidP="00117AC9">
      <w:pPr>
        <w:jc w:val="center"/>
        <w:rPr>
          <w:rFonts w:ascii="Corbel" w:hAnsi="Corbel"/>
          <w:b/>
          <w:noProof/>
          <w:color w:val="F56617" w:themeColor="accent6"/>
          <w:lang w:val="es-ES"/>
        </w:rPr>
      </w:pPr>
      <w:r>
        <w:rPr>
          <w:rFonts w:ascii="Corbel" w:hAnsi="Corbel"/>
          <w:b/>
          <w:noProof/>
          <w:color w:val="F56617" w:themeColor="accent6"/>
          <w:lang w:val="es-MX" w:eastAsia="es-MX"/>
        </w:rPr>
        <w:drawing>
          <wp:inline distT="0" distB="0" distL="0" distR="0" wp14:anchorId="3CF9CA57" wp14:editId="55D44E0F">
            <wp:extent cx="3848100" cy="11906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397" w:rsidRDefault="00242C99" w:rsidP="00693397">
      <w:pPr>
        <w:jc w:val="center"/>
        <w:rPr>
          <w:rFonts w:ascii="Corbel" w:hAnsi="Corbel"/>
          <w:b/>
          <w:noProof/>
          <w:color w:val="F56617" w:themeColor="accent6"/>
          <w:lang w:val="es-ES"/>
        </w:rPr>
      </w:pPr>
      <w:r>
        <w:rPr>
          <w:rFonts w:ascii="Corbel" w:hAnsi="Corbel"/>
          <w:b/>
          <w:noProof/>
          <w:color w:val="F56617" w:themeColor="accent6"/>
          <w:lang w:val="es-MX" w:eastAsia="es-MX"/>
        </w:rPr>
        <w:lastRenderedPageBreak/>
        <w:drawing>
          <wp:inline distT="0" distB="0" distL="0" distR="0">
            <wp:extent cx="2883276" cy="64293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61" cy="64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8C6" w:rsidRPr="007C78C6" w:rsidRDefault="007C78C6" w:rsidP="00CF3AFC">
      <w:pPr>
        <w:spacing w:before="0" w:after="0"/>
        <w:ind w:left="720"/>
        <w:jc w:val="center"/>
        <w:rPr>
          <w:rFonts w:ascii="Corbel" w:hAnsi="Corbel"/>
          <w:b/>
          <w:noProof/>
          <w:color w:val="099BDD" w:themeColor="text2"/>
          <w:lang w:val="es-ES"/>
        </w:rPr>
      </w:pPr>
      <w:r w:rsidRPr="007C78C6">
        <w:rPr>
          <w:rFonts w:ascii="Corbel" w:hAnsi="Corbel"/>
          <w:b/>
          <w:noProof/>
          <w:color w:val="099BDD" w:themeColor="text2"/>
          <w:lang w:val="es-ES"/>
        </w:rPr>
        <w:t>Comedor = Dine In</w:t>
      </w:r>
    </w:p>
    <w:p w:rsidR="007C78C6" w:rsidRPr="007C78C6" w:rsidRDefault="00C26D07" w:rsidP="00CF3AFC">
      <w:pPr>
        <w:spacing w:before="0" w:after="0"/>
        <w:ind w:left="720"/>
        <w:jc w:val="center"/>
        <w:rPr>
          <w:rFonts w:ascii="Corbel" w:hAnsi="Corbel"/>
          <w:b/>
          <w:noProof/>
          <w:color w:val="099BDD" w:themeColor="text2"/>
          <w:lang w:val="es-ES"/>
        </w:rPr>
      </w:pPr>
      <w:r>
        <w:rPr>
          <w:rFonts w:ascii="Corbel" w:hAnsi="Corbel"/>
          <w:b/>
          <w:noProof/>
          <w:color w:val="099BDD" w:themeColor="text2"/>
          <w:lang w:val="es-ES"/>
        </w:rPr>
        <w:t>P/</w:t>
      </w:r>
      <w:r w:rsidR="007C78C6" w:rsidRPr="007C78C6">
        <w:rPr>
          <w:rFonts w:ascii="Corbel" w:hAnsi="Corbel"/>
          <w:b/>
          <w:noProof/>
          <w:color w:val="099BDD" w:themeColor="text2"/>
          <w:lang w:val="es-ES"/>
        </w:rPr>
        <w:t>Llevar = Carry Out</w:t>
      </w:r>
    </w:p>
    <w:p w:rsidR="007C78C6" w:rsidRPr="007C78C6" w:rsidRDefault="007C78C6" w:rsidP="00CF3AFC">
      <w:pPr>
        <w:spacing w:before="0" w:after="0"/>
        <w:ind w:left="720"/>
        <w:jc w:val="center"/>
        <w:rPr>
          <w:rFonts w:ascii="Corbel" w:hAnsi="Corbel"/>
          <w:b/>
          <w:noProof/>
          <w:color w:val="099BDD" w:themeColor="text2"/>
          <w:lang w:val="es-ES"/>
        </w:rPr>
      </w:pPr>
      <w:r w:rsidRPr="007C78C6">
        <w:rPr>
          <w:rFonts w:ascii="Corbel" w:hAnsi="Corbel"/>
          <w:b/>
          <w:noProof/>
          <w:color w:val="099BDD" w:themeColor="text2"/>
          <w:lang w:val="es-ES"/>
        </w:rPr>
        <w:t>Entrega = Delivery</w:t>
      </w:r>
    </w:p>
    <w:p w:rsidR="007C78C6" w:rsidRPr="007C78C6" w:rsidRDefault="00C26D07" w:rsidP="00CF3AFC">
      <w:pPr>
        <w:spacing w:before="0" w:after="0"/>
        <w:ind w:left="720"/>
        <w:jc w:val="center"/>
        <w:rPr>
          <w:rFonts w:ascii="Corbel" w:hAnsi="Corbel"/>
          <w:b/>
          <w:noProof/>
          <w:color w:val="099BDD" w:themeColor="text2"/>
          <w:lang w:val="es-ES"/>
        </w:rPr>
      </w:pPr>
      <w:r>
        <w:rPr>
          <w:rFonts w:ascii="Corbel" w:hAnsi="Corbel"/>
          <w:b/>
          <w:noProof/>
          <w:color w:val="099BDD" w:themeColor="text2"/>
          <w:lang w:val="es-ES"/>
        </w:rPr>
        <w:t>Ventana</w:t>
      </w:r>
      <w:r w:rsidR="007C78C6" w:rsidRPr="007C78C6">
        <w:rPr>
          <w:rFonts w:ascii="Corbel" w:hAnsi="Corbel"/>
          <w:b/>
          <w:noProof/>
          <w:color w:val="099BDD" w:themeColor="text2"/>
          <w:lang w:val="es-ES"/>
        </w:rPr>
        <w:t xml:space="preserve"> = Drive-Thru</w:t>
      </w:r>
    </w:p>
    <w:p w:rsidR="007C78C6" w:rsidRDefault="007C78C6" w:rsidP="00693397">
      <w:pPr>
        <w:jc w:val="center"/>
        <w:rPr>
          <w:rFonts w:ascii="Corbel" w:hAnsi="Corbel"/>
          <w:b/>
          <w:noProof/>
          <w:color w:val="F56617" w:themeColor="accent6"/>
          <w:lang w:val="es-ES"/>
        </w:rPr>
      </w:pPr>
    </w:p>
    <w:p w:rsidR="00D2677F" w:rsidRDefault="00D2677F" w:rsidP="00D2677F">
      <w:pPr>
        <w:ind w:left="720" w:firstLine="720"/>
        <w:rPr>
          <w:rFonts w:ascii="Corbel" w:hAnsi="Corbel"/>
          <w:b/>
          <w:noProof/>
          <w:color w:val="F56617" w:themeColor="accent6"/>
          <w:lang w:val="es-ES"/>
        </w:rPr>
      </w:pPr>
      <w:r w:rsidRPr="00D2677F">
        <w:rPr>
          <w:rFonts w:ascii="Corbel" w:hAnsi="Corbel"/>
          <w:noProof/>
          <w:lang w:val="es-ES"/>
        </w:rPr>
        <w:t>Ejemplo</w:t>
      </w:r>
      <w:r w:rsidRPr="00D2677F">
        <w:rPr>
          <w:rFonts w:ascii="Corbel" w:hAnsi="Corbel"/>
          <w:noProof/>
          <w:color w:val="2C2C2C" w:themeColor="text1"/>
          <w:lang w:val="es-ES"/>
        </w:rPr>
        <w:t>:</w:t>
      </w:r>
    </w:p>
    <w:p w:rsidR="00D2677F" w:rsidRDefault="00242C99" w:rsidP="00693397">
      <w:pPr>
        <w:jc w:val="center"/>
        <w:rPr>
          <w:rFonts w:ascii="Corbel" w:hAnsi="Corbel"/>
          <w:b/>
          <w:noProof/>
          <w:color w:val="F56617" w:themeColor="accent6"/>
          <w:lang w:val="es-ES"/>
        </w:rPr>
      </w:pPr>
      <w:r>
        <w:rPr>
          <w:rFonts w:ascii="Corbel" w:hAnsi="Corbel"/>
          <w:b/>
          <w:noProof/>
          <w:color w:val="F56617" w:themeColor="accent6"/>
          <w:lang w:val="es-MX" w:eastAsia="es-MX"/>
        </w:rPr>
        <w:lastRenderedPageBreak/>
        <w:drawing>
          <wp:inline distT="0" distB="0" distL="0" distR="0">
            <wp:extent cx="3838575" cy="6191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397" w:rsidRDefault="00693397">
      <w:pPr>
        <w:rPr>
          <w:rFonts w:ascii="Corbel" w:hAnsi="Corbel"/>
          <w:b/>
          <w:noProof/>
          <w:color w:val="F56617" w:themeColor="accent6"/>
          <w:lang w:val="es-ES"/>
        </w:rPr>
      </w:pPr>
      <w:r>
        <w:rPr>
          <w:rFonts w:ascii="Corbel" w:hAnsi="Corbel"/>
          <w:b/>
          <w:noProof/>
          <w:color w:val="F56617" w:themeColor="accent6"/>
          <w:lang w:val="es-ES"/>
        </w:rPr>
        <w:tab/>
      </w:r>
    </w:p>
    <w:p w:rsidR="00913693" w:rsidRDefault="00693397" w:rsidP="00242C99">
      <w:pPr>
        <w:rPr>
          <w:rFonts w:ascii="Corbel" w:hAnsi="Corbel"/>
          <w:b/>
          <w:noProof/>
          <w:color w:val="F56617" w:themeColor="accent6"/>
          <w:lang w:val="es-ES"/>
        </w:rPr>
      </w:pPr>
      <w:r>
        <w:rPr>
          <w:rFonts w:ascii="Corbel" w:hAnsi="Corbel"/>
          <w:b/>
          <w:noProof/>
          <w:color w:val="F56617" w:themeColor="accent6"/>
          <w:lang w:val="es-ES"/>
        </w:rPr>
        <w:tab/>
      </w:r>
      <w:r w:rsidR="00FB48D8" w:rsidRPr="00693397">
        <w:rPr>
          <w:rFonts w:ascii="Corbel" w:hAnsi="Corbel"/>
          <w:b/>
          <w:noProof/>
          <w:color w:val="F56617" w:themeColor="accent6"/>
          <w:lang w:val="es-ES"/>
        </w:rPr>
        <w:t xml:space="preserve">Total de </w:t>
      </w:r>
      <w:r w:rsidR="00FB48D8">
        <w:rPr>
          <w:rFonts w:ascii="Corbel" w:hAnsi="Corbel"/>
          <w:b/>
          <w:noProof/>
          <w:color w:val="F56617" w:themeColor="accent6"/>
          <w:lang w:val="es-ES"/>
        </w:rPr>
        <w:t>Transacciones</w:t>
      </w:r>
      <w:r w:rsidR="00FB48D8" w:rsidRPr="00693397">
        <w:rPr>
          <w:rFonts w:ascii="Corbel" w:hAnsi="Corbel"/>
          <w:b/>
          <w:noProof/>
          <w:color w:val="F56617" w:themeColor="accent6"/>
          <w:lang w:val="es-ES"/>
        </w:rPr>
        <w:t xml:space="preserve"> por Destino</w:t>
      </w:r>
    </w:p>
    <w:p w:rsidR="00117AC9" w:rsidRDefault="00117AC9" w:rsidP="00117AC9">
      <w:pPr>
        <w:ind w:firstLine="720"/>
        <w:jc w:val="center"/>
        <w:rPr>
          <w:rFonts w:ascii="Corbel" w:hAnsi="Corbel"/>
          <w:b/>
          <w:noProof/>
          <w:color w:val="F56617" w:themeColor="accent6"/>
          <w:lang w:val="es-ES"/>
        </w:rPr>
      </w:pPr>
    </w:p>
    <w:p w:rsidR="00FB48D8" w:rsidRDefault="00FB48D8" w:rsidP="00A56234">
      <w:pPr>
        <w:ind w:left="1440"/>
        <w:rPr>
          <w:rFonts w:ascii="Corbel" w:hAnsi="Corbel"/>
          <w:noProof/>
          <w:lang w:val="es-ES"/>
        </w:rPr>
      </w:pPr>
      <w:r w:rsidRPr="00FB48D8">
        <w:rPr>
          <w:rFonts w:ascii="Corbel" w:hAnsi="Corbel"/>
          <w:noProof/>
          <w:lang w:val="es-ES"/>
        </w:rPr>
        <w:t>Puedes obtener esta información de tu reporte de Operaciones Diarias</w:t>
      </w:r>
      <w:r>
        <w:rPr>
          <w:rFonts w:ascii="Corbel" w:hAnsi="Corbel"/>
          <w:noProof/>
          <w:lang w:val="es-ES"/>
        </w:rPr>
        <w:t>, el formato de este reporte varía entre marcas pero ambos formatos traen la información.</w:t>
      </w:r>
    </w:p>
    <w:p w:rsidR="000F311C" w:rsidRDefault="000F311C" w:rsidP="00A56234">
      <w:pPr>
        <w:ind w:left="1440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MX" w:eastAsia="es-MX"/>
        </w:rPr>
        <w:drawing>
          <wp:inline distT="0" distB="0" distL="0" distR="0" wp14:anchorId="5CBDCB02" wp14:editId="7821EEEE">
            <wp:extent cx="4619625" cy="6953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8D8" w:rsidRPr="00FB48D8" w:rsidRDefault="00FB48D8" w:rsidP="00FB48D8">
      <w:pPr>
        <w:ind w:left="720"/>
        <w:rPr>
          <w:rFonts w:ascii="Corbel" w:hAnsi="Corbel"/>
          <w:b/>
          <w:noProof/>
          <w:lang w:val="es-ES"/>
        </w:rPr>
      </w:pPr>
      <w:r>
        <w:rPr>
          <w:rFonts w:ascii="Corbel" w:hAnsi="Corbel"/>
          <w:noProof/>
          <w:lang w:val="es-ES"/>
        </w:rPr>
        <w:tab/>
      </w:r>
      <w:r>
        <w:rPr>
          <w:rFonts w:ascii="Corbel" w:hAnsi="Corbel"/>
          <w:noProof/>
          <w:lang w:val="es-ES"/>
        </w:rPr>
        <w:tab/>
      </w:r>
      <w:r>
        <w:rPr>
          <w:rFonts w:ascii="Corbel" w:hAnsi="Corbel"/>
          <w:noProof/>
          <w:lang w:val="es-ES"/>
        </w:rPr>
        <w:tab/>
      </w:r>
      <w:r>
        <w:rPr>
          <w:rFonts w:ascii="Corbel" w:hAnsi="Corbel"/>
          <w:noProof/>
          <w:lang w:val="es-ES"/>
        </w:rPr>
        <w:tab/>
        <w:t xml:space="preserve"> </w:t>
      </w:r>
      <w:r>
        <w:rPr>
          <w:rFonts w:ascii="Corbel" w:hAnsi="Corbel"/>
          <w:noProof/>
          <w:lang w:val="es-ES"/>
        </w:rPr>
        <w:tab/>
      </w:r>
      <w:r w:rsidRPr="00FB48D8">
        <w:rPr>
          <w:rFonts w:ascii="Corbel" w:hAnsi="Corbel"/>
          <w:b/>
          <w:noProof/>
          <w:lang w:val="es-ES"/>
        </w:rPr>
        <w:t>PIZZA HUT</w:t>
      </w:r>
    </w:p>
    <w:p w:rsidR="00FB48D8" w:rsidRDefault="002E2C7C" w:rsidP="00FB48D8">
      <w:pPr>
        <w:ind w:left="720"/>
        <w:jc w:val="center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1905000</wp:posOffset>
            </wp:positionH>
            <wp:positionV relativeFrom="paragraph">
              <wp:posOffset>1905</wp:posOffset>
            </wp:positionV>
            <wp:extent cx="2581275" cy="1190625"/>
            <wp:effectExtent l="0" t="0" r="9525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297C" w:rsidRDefault="00AB297C" w:rsidP="00FB48D8">
      <w:pPr>
        <w:ind w:left="720"/>
        <w:jc w:val="center"/>
        <w:rPr>
          <w:rFonts w:ascii="Corbel" w:hAnsi="Corbel"/>
          <w:b/>
          <w:noProof/>
          <w:color w:val="2C2C2C" w:themeColor="text1"/>
          <w:lang w:val="es-ES"/>
        </w:rPr>
      </w:pPr>
    </w:p>
    <w:p w:rsidR="00AB297C" w:rsidRDefault="00AB297C" w:rsidP="00FB48D8">
      <w:pPr>
        <w:ind w:left="720"/>
        <w:jc w:val="center"/>
        <w:rPr>
          <w:rFonts w:ascii="Corbel" w:hAnsi="Corbel"/>
          <w:b/>
          <w:noProof/>
          <w:color w:val="2C2C2C" w:themeColor="text1"/>
          <w:lang w:val="es-ES"/>
        </w:rPr>
      </w:pPr>
    </w:p>
    <w:p w:rsidR="00AB297C" w:rsidRDefault="00AB297C" w:rsidP="00FB48D8">
      <w:pPr>
        <w:ind w:left="720"/>
        <w:jc w:val="center"/>
        <w:rPr>
          <w:rFonts w:ascii="Corbel" w:hAnsi="Corbel"/>
          <w:b/>
          <w:noProof/>
          <w:color w:val="2C2C2C" w:themeColor="text1"/>
          <w:lang w:val="es-ES"/>
        </w:rPr>
      </w:pPr>
    </w:p>
    <w:p w:rsidR="00594401" w:rsidRDefault="00594401" w:rsidP="00594401">
      <w:pPr>
        <w:ind w:left="720"/>
        <w:jc w:val="center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Ejemplo:</w:t>
      </w:r>
    </w:p>
    <w:p w:rsidR="00594401" w:rsidRDefault="00594401" w:rsidP="00FB48D8">
      <w:pPr>
        <w:ind w:left="720"/>
        <w:jc w:val="center"/>
        <w:rPr>
          <w:rFonts w:ascii="Corbel" w:hAnsi="Corbel"/>
          <w:b/>
          <w:noProof/>
          <w:color w:val="2C2C2C" w:themeColor="text1"/>
          <w:lang w:val="es-ES"/>
        </w:rPr>
      </w:pPr>
      <w:r>
        <w:rPr>
          <w:rFonts w:ascii="Corbel" w:hAnsi="Corbel"/>
          <w:b/>
          <w:noProof/>
          <w:color w:val="2C2C2C" w:themeColor="text1"/>
          <w:lang w:val="es-MX" w:eastAsia="es-MX"/>
        </w:rPr>
        <w:drawing>
          <wp:inline distT="0" distB="0" distL="0" distR="0">
            <wp:extent cx="4638675" cy="6000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8D8" w:rsidRPr="00FB48D8" w:rsidRDefault="00FB48D8" w:rsidP="00FB48D8">
      <w:pPr>
        <w:ind w:left="720"/>
        <w:jc w:val="center"/>
        <w:rPr>
          <w:rFonts w:ascii="Corbel" w:hAnsi="Corbel"/>
          <w:b/>
          <w:noProof/>
          <w:color w:val="2C2C2C" w:themeColor="text1"/>
          <w:lang w:val="es-ES"/>
        </w:rPr>
      </w:pPr>
      <w:r w:rsidRPr="00FB48D8">
        <w:rPr>
          <w:rFonts w:ascii="Corbel" w:hAnsi="Corbel"/>
          <w:b/>
          <w:noProof/>
          <w:color w:val="2C2C2C" w:themeColor="text1"/>
          <w:lang w:val="es-ES"/>
        </w:rPr>
        <w:t>KFC</w:t>
      </w:r>
    </w:p>
    <w:p w:rsidR="00FB48D8" w:rsidRDefault="00C421D7" w:rsidP="00FB48D8">
      <w:pPr>
        <w:ind w:left="720"/>
        <w:jc w:val="center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MX" w:eastAsia="es-MX"/>
        </w:rPr>
        <w:drawing>
          <wp:inline distT="0" distB="0" distL="0" distR="0">
            <wp:extent cx="2066925" cy="11620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CDD" w:rsidRPr="007C78C6" w:rsidRDefault="004D3CDD" w:rsidP="00CF3AFC">
      <w:pPr>
        <w:spacing w:before="0" w:after="0"/>
        <w:ind w:left="720"/>
        <w:jc w:val="center"/>
        <w:rPr>
          <w:rFonts w:ascii="Corbel" w:hAnsi="Corbel"/>
          <w:b/>
          <w:noProof/>
          <w:color w:val="099BDD" w:themeColor="text2"/>
          <w:lang w:val="es-ES"/>
        </w:rPr>
      </w:pPr>
      <w:r w:rsidRPr="007C78C6">
        <w:rPr>
          <w:rFonts w:ascii="Corbel" w:hAnsi="Corbel"/>
          <w:b/>
          <w:noProof/>
          <w:color w:val="099BDD" w:themeColor="text2"/>
          <w:lang w:val="es-ES"/>
        </w:rPr>
        <w:t>Comedor = Dine In</w:t>
      </w:r>
    </w:p>
    <w:p w:rsidR="004D3CDD" w:rsidRPr="007C78C6" w:rsidRDefault="004D3CDD" w:rsidP="00CF3AFC">
      <w:pPr>
        <w:spacing w:before="0" w:after="0"/>
        <w:ind w:left="720"/>
        <w:jc w:val="center"/>
        <w:rPr>
          <w:rFonts w:ascii="Corbel" w:hAnsi="Corbel"/>
          <w:b/>
          <w:noProof/>
          <w:color w:val="099BDD" w:themeColor="text2"/>
          <w:lang w:val="es-ES"/>
        </w:rPr>
      </w:pPr>
      <w:r w:rsidRPr="007C78C6">
        <w:rPr>
          <w:rFonts w:ascii="Corbel" w:hAnsi="Corbel"/>
          <w:b/>
          <w:noProof/>
          <w:color w:val="099BDD" w:themeColor="text2"/>
          <w:lang w:val="es-ES"/>
        </w:rPr>
        <w:t>Llevar = Carry Out</w:t>
      </w:r>
    </w:p>
    <w:p w:rsidR="004D3CDD" w:rsidRPr="007C78C6" w:rsidRDefault="004D3CDD" w:rsidP="00CF3AFC">
      <w:pPr>
        <w:spacing w:before="0" w:after="0"/>
        <w:ind w:left="720"/>
        <w:jc w:val="center"/>
        <w:rPr>
          <w:rFonts w:ascii="Corbel" w:hAnsi="Corbel"/>
          <w:b/>
          <w:noProof/>
          <w:color w:val="099BDD" w:themeColor="text2"/>
          <w:lang w:val="es-ES"/>
        </w:rPr>
      </w:pPr>
      <w:r w:rsidRPr="007C78C6">
        <w:rPr>
          <w:rFonts w:ascii="Corbel" w:hAnsi="Corbel"/>
          <w:b/>
          <w:noProof/>
          <w:color w:val="099BDD" w:themeColor="text2"/>
          <w:lang w:val="es-ES"/>
        </w:rPr>
        <w:t>Entrega = Delivery</w:t>
      </w:r>
    </w:p>
    <w:p w:rsidR="004D3CDD" w:rsidRPr="007C78C6" w:rsidRDefault="0022552E" w:rsidP="00CF3AFC">
      <w:pPr>
        <w:spacing w:before="0" w:after="0"/>
        <w:ind w:left="720"/>
        <w:jc w:val="center"/>
        <w:rPr>
          <w:rFonts w:ascii="Corbel" w:hAnsi="Corbel"/>
          <w:b/>
          <w:noProof/>
          <w:color w:val="099BDD" w:themeColor="text2"/>
          <w:lang w:val="es-ES"/>
        </w:rPr>
      </w:pPr>
      <w:r w:rsidRPr="007C78C6">
        <w:rPr>
          <w:rFonts w:ascii="Corbel" w:hAnsi="Corbel"/>
          <w:b/>
          <w:noProof/>
          <w:color w:val="099BDD" w:themeColor="text2"/>
          <w:lang w:val="es-ES"/>
        </w:rPr>
        <w:t xml:space="preserve">Auto </w:t>
      </w:r>
      <w:r w:rsidR="00CF3AFC">
        <w:rPr>
          <w:rFonts w:ascii="Corbel" w:hAnsi="Corbel"/>
          <w:b/>
          <w:noProof/>
          <w:color w:val="099BDD" w:themeColor="text2"/>
          <w:lang w:val="es-ES"/>
        </w:rPr>
        <w:t xml:space="preserve"> = Window </w:t>
      </w:r>
      <w:r w:rsidRPr="007C78C6">
        <w:rPr>
          <w:rFonts w:ascii="Corbel" w:hAnsi="Corbel"/>
          <w:b/>
          <w:noProof/>
          <w:color w:val="099BDD" w:themeColor="text2"/>
          <w:lang w:val="es-ES"/>
        </w:rPr>
        <w:t>= Drive-Thru</w:t>
      </w:r>
    </w:p>
    <w:p w:rsidR="00AB297C" w:rsidRDefault="00AB297C" w:rsidP="00AB297C">
      <w:pPr>
        <w:ind w:left="720"/>
        <w:jc w:val="center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lastRenderedPageBreak/>
        <w:t>Ejemplo:</w:t>
      </w:r>
    </w:p>
    <w:p w:rsidR="00AB297C" w:rsidRDefault="00AB297C" w:rsidP="00AB297C">
      <w:pPr>
        <w:ind w:left="720"/>
        <w:jc w:val="center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MX" w:eastAsia="es-MX"/>
        </w:rPr>
        <w:drawing>
          <wp:inline distT="0" distB="0" distL="0" distR="0" wp14:anchorId="3E5BEE39" wp14:editId="67CECC15">
            <wp:extent cx="4629150" cy="6286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234" w:rsidRDefault="00A56234" w:rsidP="00A56234">
      <w:pPr>
        <w:spacing w:before="0" w:after="0" w:line="240" w:lineRule="auto"/>
        <w:ind w:firstLine="720"/>
        <w:rPr>
          <w:rFonts w:ascii="Corbel" w:hAnsi="Corbel"/>
          <w:b/>
          <w:noProof/>
          <w:color w:val="F56617" w:themeColor="accent6"/>
          <w:lang w:val="es-ES"/>
        </w:rPr>
      </w:pPr>
      <w:r>
        <w:rPr>
          <w:rFonts w:ascii="Corbel" w:hAnsi="Corbel"/>
          <w:b/>
          <w:noProof/>
          <w:color w:val="F56617" w:themeColor="accent6"/>
          <w:lang w:val="es-ES"/>
        </w:rPr>
        <w:t>Total por productos</w:t>
      </w:r>
    </w:p>
    <w:p w:rsidR="00A56234" w:rsidRDefault="00A56234" w:rsidP="00A56234">
      <w:pPr>
        <w:spacing w:before="0" w:after="0" w:line="240" w:lineRule="auto"/>
        <w:ind w:left="1440"/>
        <w:rPr>
          <w:rFonts w:ascii="Corbel" w:hAnsi="Corbel"/>
          <w:noProof/>
          <w:lang w:val="es-ES"/>
        </w:rPr>
      </w:pPr>
      <w:r w:rsidRPr="00A56234">
        <w:rPr>
          <w:rFonts w:ascii="Corbel" w:hAnsi="Corbel"/>
          <w:noProof/>
          <w:lang w:val="es-ES"/>
        </w:rPr>
        <w:t xml:space="preserve">Puedes obtener la información de venta total por producto </w:t>
      </w:r>
      <w:r w:rsidR="00FD147E">
        <w:rPr>
          <w:rFonts w:ascii="Corbel" w:hAnsi="Corbel"/>
          <w:noProof/>
          <w:lang w:val="es-ES"/>
        </w:rPr>
        <w:t xml:space="preserve">de la columna venta en pesos </w:t>
      </w:r>
      <w:r w:rsidRPr="00A56234">
        <w:rPr>
          <w:rFonts w:ascii="Corbel" w:hAnsi="Corbel"/>
          <w:noProof/>
          <w:lang w:val="es-ES"/>
        </w:rPr>
        <w:t>en el reporte de Menumix Quetzal</w:t>
      </w:r>
      <w:r>
        <w:rPr>
          <w:rFonts w:ascii="Corbel" w:hAnsi="Corbel"/>
          <w:noProof/>
          <w:lang w:val="es-ES"/>
        </w:rPr>
        <w:t>, cambiarán las agrupaciones dependiendo de la marca a la que pertenezca tu restaurante.</w:t>
      </w:r>
    </w:p>
    <w:p w:rsidR="00A56234" w:rsidRDefault="00A56234" w:rsidP="00A56234">
      <w:pPr>
        <w:spacing w:before="0" w:after="0" w:line="240" w:lineRule="auto"/>
        <w:ind w:left="1440"/>
        <w:rPr>
          <w:rFonts w:ascii="Corbel" w:hAnsi="Corbel"/>
          <w:noProof/>
          <w:lang w:val="es-ES"/>
        </w:rPr>
      </w:pPr>
    </w:p>
    <w:p w:rsidR="00E03234" w:rsidRDefault="0031677D" w:rsidP="00E03234">
      <w:pPr>
        <w:jc w:val="center"/>
        <w:rPr>
          <w:rFonts w:ascii="Corbel" w:hAnsi="Corbel"/>
          <w:b/>
          <w:noProof/>
          <w:lang w:val="es-ES"/>
        </w:rPr>
      </w:pPr>
      <w:r>
        <w:rPr>
          <w:rFonts w:ascii="Corbel" w:hAnsi="Corbel"/>
          <w:b/>
          <w:noProof/>
          <w:lang w:val="es-MX" w:eastAsia="es-MX"/>
        </w:rPr>
        <w:drawing>
          <wp:inline distT="0" distB="0" distL="0" distR="0">
            <wp:extent cx="5943600" cy="46672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34" w:rsidRDefault="00E03234" w:rsidP="00E03234">
      <w:pPr>
        <w:jc w:val="center"/>
        <w:rPr>
          <w:rFonts w:ascii="Corbel" w:hAnsi="Corbel"/>
          <w:b/>
          <w:noProof/>
          <w:lang w:val="es-ES"/>
        </w:rPr>
      </w:pPr>
      <w:r w:rsidRPr="00A56234">
        <w:rPr>
          <w:rFonts w:ascii="Corbel" w:hAnsi="Corbel"/>
          <w:b/>
          <w:noProof/>
          <w:lang w:val="es-ES"/>
        </w:rPr>
        <w:t>PIZZA HUT</w:t>
      </w:r>
    </w:p>
    <w:p w:rsidR="00E03234" w:rsidRDefault="00E03234" w:rsidP="00A56234">
      <w:pPr>
        <w:spacing w:before="0" w:after="0" w:line="240" w:lineRule="auto"/>
        <w:ind w:left="1440"/>
        <w:rPr>
          <w:rFonts w:ascii="Corbel" w:hAnsi="Corbel"/>
          <w:noProof/>
          <w:lang w:val="es-ES"/>
        </w:rPr>
      </w:pPr>
    </w:p>
    <w:p w:rsidR="00A56234" w:rsidRDefault="00FD147E" w:rsidP="00A56234">
      <w:pPr>
        <w:spacing w:before="0" w:after="0" w:line="240" w:lineRule="auto"/>
        <w:ind w:left="1440"/>
        <w:jc w:val="center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MX" w:eastAsia="es-MX"/>
        </w:rPr>
        <w:drawing>
          <wp:inline distT="0" distB="0" distL="0" distR="0">
            <wp:extent cx="4267200" cy="359019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864" cy="360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77D" w:rsidRDefault="0031677D" w:rsidP="0031677D">
      <w:pPr>
        <w:pStyle w:val="Prrafodelista"/>
        <w:numPr>
          <w:ilvl w:val="0"/>
          <w:numId w:val="5"/>
        </w:num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 w:rsidRPr="00A56234">
        <w:rPr>
          <w:rFonts w:ascii="Calibri" w:eastAsia="Times New Roman" w:hAnsi="Calibri" w:cs="Times New Roman"/>
          <w:color w:val="000000"/>
          <w:lang w:val="es-MX" w:eastAsia="es-MX"/>
        </w:rPr>
        <w:t>Combos/Thin Pizza/Burritos</w:t>
      </w:r>
    </w:p>
    <w:p w:rsidR="0031677D" w:rsidRDefault="0031677D" w:rsidP="0031677D">
      <w:pPr>
        <w:autoSpaceDE w:val="0"/>
        <w:autoSpaceDN w:val="0"/>
        <w:adjustRightInd w:val="0"/>
        <w:spacing w:before="0" w:after="0" w:line="240" w:lineRule="auto"/>
        <w:ind w:left="2160" w:firstLine="720"/>
        <w:rPr>
          <w:rFonts w:ascii="Calibri" w:eastAsia="Times New Roman" w:hAnsi="Calibri" w:cs="Times New Roman"/>
          <w:color w:val="000000"/>
          <w:lang w:val="es-MX" w:eastAsia="es-MX"/>
        </w:rPr>
      </w:pPr>
      <w:r w:rsidRPr="00FD147E">
        <w:rPr>
          <w:rFonts w:ascii="Calibri" w:eastAsia="Times New Roman" w:hAnsi="Calibri" w:cs="Times New Roman"/>
          <w:b/>
          <w:color w:val="000000"/>
          <w:lang w:val="es-MX" w:eastAsia="es-MX"/>
        </w:rPr>
        <w:t>Clase</w:t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F477AE">
        <w:rPr>
          <w:lang w:val="es-MX" w:eastAsia="es-MX"/>
        </w:rPr>
        <w:sym w:font="Wingdings" w:char="F0E0"/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t xml:space="preserve"> Pizza</w:t>
      </w: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Base </w:t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sym w:font="Wingdings" w:char="F0E0"/>
      </w: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t>Mtradicion</w:t>
      </w:r>
    </w:p>
    <w:p w:rsidR="0031677D" w:rsidRDefault="0031677D" w:rsidP="0031677D">
      <w:pPr>
        <w:autoSpaceDE w:val="0"/>
        <w:autoSpaceDN w:val="0"/>
        <w:adjustRightInd w:val="0"/>
        <w:spacing w:before="0" w:after="0" w:line="240" w:lineRule="auto"/>
        <w:ind w:left="2160" w:firstLine="720"/>
        <w:jc w:val="both"/>
        <w:rPr>
          <w:rFonts w:ascii="Consolas" w:hAnsi="Consolas" w:cs="Consolas"/>
          <w:color w:val="008080"/>
          <w:sz w:val="19"/>
          <w:szCs w:val="19"/>
          <w:lang w:val="es-MX"/>
        </w:rPr>
      </w:pPr>
    </w:p>
    <w:p w:rsidR="00A56234" w:rsidRDefault="00564EBB" w:rsidP="00564EBB">
      <w:pPr>
        <w:spacing w:before="0" w:after="0" w:line="240" w:lineRule="auto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MX" w:eastAsia="es-MX"/>
        </w:rPr>
        <w:drawing>
          <wp:inline distT="0" distB="0" distL="0" distR="0" wp14:anchorId="6BDBFED8" wp14:editId="71CC8D54">
            <wp:extent cx="5943600" cy="79057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EBB" w:rsidRPr="00A56234" w:rsidRDefault="00564EBB" w:rsidP="00564EBB">
      <w:pPr>
        <w:spacing w:before="0" w:after="0" w:line="240" w:lineRule="auto"/>
        <w:rPr>
          <w:rFonts w:ascii="Corbel" w:hAnsi="Corbel"/>
          <w:noProof/>
          <w:lang w:val="es-ES"/>
        </w:rPr>
      </w:pPr>
    </w:p>
    <w:p w:rsidR="00A56234" w:rsidRDefault="00A56234" w:rsidP="00A56234">
      <w:pPr>
        <w:pStyle w:val="Prrafodelista"/>
        <w:numPr>
          <w:ilvl w:val="0"/>
          <w:numId w:val="5"/>
        </w:num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 w:rsidRPr="00A56234">
        <w:rPr>
          <w:rFonts w:ascii="Calibri" w:eastAsia="Times New Roman" w:hAnsi="Calibri" w:cs="Times New Roman"/>
          <w:color w:val="000000"/>
          <w:lang w:val="es-MX" w:eastAsia="es-MX"/>
        </w:rPr>
        <w:lastRenderedPageBreak/>
        <w:t>COB/Pan Pizza/Tacos</w:t>
      </w:r>
    </w:p>
    <w:p w:rsidR="0031677D" w:rsidRDefault="0031677D" w:rsidP="0031677D">
      <w:pPr>
        <w:pStyle w:val="Prrafodelista"/>
        <w:spacing w:before="0" w:after="0" w:line="240" w:lineRule="auto"/>
        <w:ind w:left="2880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color w:val="000000"/>
          <w:lang w:val="es-MX" w:eastAsia="es-MX"/>
        </w:rPr>
        <w:t>Para esta sección debemos realizar una resta</w:t>
      </w:r>
    </w:p>
    <w:p w:rsidR="00564EBB" w:rsidRDefault="0031677D" w:rsidP="00564EBB">
      <w:pPr>
        <w:pStyle w:val="Prrafodelista"/>
        <w:spacing w:before="0" w:after="0" w:line="240" w:lineRule="auto"/>
        <w:ind w:left="2520" w:firstLine="360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b/>
          <w:color w:val="000000"/>
          <w:lang w:val="es-MX" w:eastAsia="es-MX"/>
        </w:rPr>
        <w:t>(</w:t>
      </w:r>
      <w:r w:rsidR="00FD147E" w:rsidRPr="00F477AE">
        <w:rPr>
          <w:rFonts w:ascii="Calibri" w:eastAsia="Times New Roman" w:hAnsi="Calibri" w:cs="Times New Roman"/>
          <w:b/>
          <w:color w:val="000000"/>
          <w:lang w:val="es-MX" w:eastAsia="es-MX"/>
        </w:rPr>
        <w:t>Clase</w:t>
      </w:r>
      <w:r w:rsidR="00FD147E"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="00FD147E" w:rsidRPr="00F477AE">
        <w:rPr>
          <w:rFonts w:ascii="Calibri" w:eastAsia="Times New Roman" w:hAnsi="Calibri" w:cs="Times New Roman"/>
          <w:color w:val="000000"/>
          <w:lang w:val="es-MX" w:eastAsia="es-MX"/>
        </w:rPr>
        <w:sym w:font="Wingdings" w:char="F0E0"/>
      </w:r>
      <w:r w:rsidR="00FD147E">
        <w:rPr>
          <w:rFonts w:ascii="Calibri" w:eastAsia="Times New Roman" w:hAnsi="Calibri" w:cs="Times New Roman"/>
          <w:color w:val="000000"/>
          <w:lang w:val="es-MX" w:eastAsia="es-MX"/>
        </w:rPr>
        <w:t xml:space="preserve"> Pizza</w:t>
      </w:r>
      <w:r>
        <w:rPr>
          <w:rFonts w:ascii="Calibri" w:eastAsia="Times New Roman" w:hAnsi="Calibri" w:cs="Times New Roman"/>
          <w:color w:val="000000"/>
          <w:lang w:val="es-MX" w:eastAsia="es-MX"/>
        </w:rPr>
        <w:t>)</w:t>
      </w:r>
      <w:r w:rsidR="00FD147E"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- (</w:t>
      </w:r>
      <w:r w:rsidRPr="00FD147E">
        <w:rPr>
          <w:rFonts w:ascii="Calibri" w:eastAsia="Times New Roman" w:hAnsi="Calibri" w:cs="Times New Roman"/>
          <w:b/>
          <w:color w:val="000000"/>
          <w:lang w:val="es-MX" w:eastAsia="es-MX"/>
        </w:rPr>
        <w:t>Clase</w:t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F477AE">
        <w:rPr>
          <w:lang w:val="es-MX" w:eastAsia="es-MX"/>
        </w:rPr>
        <w:sym w:font="Wingdings" w:char="F0E0"/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t xml:space="preserve"> Pizza</w:t>
      </w: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Base </w:t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sym w:font="Wingdings" w:char="F0E0"/>
      </w: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t>Mtradicion</w:t>
      </w:r>
      <w:r>
        <w:rPr>
          <w:rFonts w:ascii="Calibri" w:eastAsia="Times New Roman" w:hAnsi="Calibri" w:cs="Times New Roman"/>
          <w:color w:val="000000"/>
          <w:lang w:val="es-MX" w:eastAsia="es-MX"/>
        </w:rPr>
        <w:t>)</w:t>
      </w:r>
      <w:r w:rsidR="00564EBB"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</w:p>
    <w:p w:rsidR="00564EBB" w:rsidRPr="00564EBB" w:rsidRDefault="00564EBB" w:rsidP="00564EBB">
      <w:pPr>
        <w:pStyle w:val="Prrafodelista"/>
        <w:spacing w:before="0" w:after="0" w:line="240" w:lineRule="auto"/>
        <w:ind w:left="2520" w:firstLine="360"/>
        <w:rPr>
          <w:rFonts w:ascii="Calibri" w:eastAsia="Times New Roman" w:hAnsi="Calibri" w:cs="Times New Roman"/>
          <w:b/>
          <w:color w:val="099BDD" w:themeColor="text2"/>
          <w:lang w:val="es-MX" w:eastAsia="es-MX"/>
        </w:rPr>
      </w:pPr>
      <w:r w:rsidRPr="00564EBB">
        <w:rPr>
          <w:rFonts w:ascii="Calibri" w:eastAsia="Times New Roman" w:hAnsi="Calibri" w:cs="Times New Roman"/>
          <w:b/>
          <w:color w:val="099BDD" w:themeColor="text2"/>
          <w:lang w:val="es-MX" w:eastAsia="es-MX"/>
        </w:rPr>
        <w:t>es decir 28487.07 – 2433.62</w:t>
      </w:r>
    </w:p>
    <w:p w:rsidR="0031677D" w:rsidRDefault="0031677D" w:rsidP="0031677D">
      <w:p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noProof/>
          <w:color w:val="000000"/>
          <w:lang w:val="es-MX" w:eastAsia="es-MX"/>
        </w:rPr>
        <w:drawing>
          <wp:inline distT="0" distB="0" distL="0" distR="0">
            <wp:extent cx="5943600" cy="15621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EBB" w:rsidRPr="0031677D" w:rsidRDefault="00564EBB" w:rsidP="0031677D">
      <w:p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</w:p>
    <w:p w:rsidR="00FD147E" w:rsidRDefault="00FD147E" w:rsidP="00FD147E">
      <w:pPr>
        <w:spacing w:before="0" w:after="0" w:line="240" w:lineRule="auto"/>
        <w:ind w:left="2160" w:firstLine="720"/>
        <w:rPr>
          <w:rFonts w:ascii="Calibri" w:eastAsia="Times New Roman" w:hAnsi="Calibri" w:cs="Times New Roman"/>
          <w:color w:val="000000"/>
          <w:lang w:val="es-MX" w:eastAsia="es-MX"/>
        </w:rPr>
      </w:pPr>
    </w:p>
    <w:p w:rsidR="00A56234" w:rsidRDefault="00A56234" w:rsidP="00A56234">
      <w:pPr>
        <w:pStyle w:val="Prrafodelista"/>
        <w:numPr>
          <w:ilvl w:val="0"/>
          <w:numId w:val="5"/>
        </w:num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 w:rsidRPr="00A56234">
        <w:rPr>
          <w:rFonts w:ascii="Calibri" w:eastAsia="Times New Roman" w:hAnsi="Calibri" w:cs="Times New Roman"/>
          <w:color w:val="000000"/>
          <w:lang w:val="es-MX" w:eastAsia="es-MX"/>
        </w:rPr>
        <w:t>Snackables/Stuff Crust/Nachos</w:t>
      </w:r>
    </w:p>
    <w:p w:rsidR="00FD147E" w:rsidRDefault="00FD147E" w:rsidP="00FD147E">
      <w:pPr>
        <w:spacing w:before="0" w:after="0" w:line="240" w:lineRule="auto"/>
        <w:ind w:left="2520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       No Aplica</w:t>
      </w:r>
      <w:r w:rsidR="00564EBB">
        <w:rPr>
          <w:rFonts w:ascii="Calibri" w:eastAsia="Times New Roman" w:hAnsi="Calibri" w:cs="Times New Roman"/>
          <w:color w:val="000000"/>
          <w:lang w:val="es-MX" w:eastAsia="es-MX"/>
        </w:rPr>
        <w:t>, colocar 0</w:t>
      </w:r>
    </w:p>
    <w:p w:rsidR="00FD147E" w:rsidRPr="00FD147E" w:rsidRDefault="00FD147E" w:rsidP="00FD147E">
      <w:pPr>
        <w:spacing w:before="0" w:after="0" w:line="240" w:lineRule="auto"/>
        <w:ind w:left="2520"/>
        <w:rPr>
          <w:rFonts w:ascii="Calibri" w:eastAsia="Times New Roman" w:hAnsi="Calibri" w:cs="Times New Roman"/>
          <w:color w:val="000000"/>
          <w:lang w:val="es-MX" w:eastAsia="es-MX"/>
        </w:rPr>
      </w:pPr>
    </w:p>
    <w:p w:rsidR="00A56234" w:rsidRDefault="00A56234" w:rsidP="00A56234">
      <w:pPr>
        <w:pStyle w:val="Prrafodelista"/>
        <w:numPr>
          <w:ilvl w:val="0"/>
          <w:numId w:val="5"/>
        </w:num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color w:val="000000"/>
          <w:lang w:val="es-MX" w:eastAsia="es-MX"/>
        </w:rPr>
        <w:t>Sandwich</w:t>
      </w:r>
    </w:p>
    <w:p w:rsidR="00FD147E" w:rsidRDefault="00FD147E" w:rsidP="00FD147E">
      <w:pPr>
        <w:pStyle w:val="Prrafodelista"/>
        <w:spacing w:before="0" w:after="0" w:line="240" w:lineRule="auto"/>
        <w:ind w:left="2520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>
        <w:rPr>
          <w:rFonts w:ascii="Calibri" w:eastAsia="Times New Roman" w:hAnsi="Calibri" w:cs="Times New Roman"/>
          <w:color w:val="000000"/>
          <w:lang w:val="es-MX" w:eastAsia="es-MX"/>
        </w:rPr>
        <w:tab/>
        <w:t>No Aplica</w:t>
      </w:r>
      <w:r w:rsidR="00564EBB">
        <w:rPr>
          <w:rFonts w:ascii="Calibri" w:eastAsia="Times New Roman" w:hAnsi="Calibri" w:cs="Times New Roman"/>
          <w:color w:val="000000"/>
          <w:lang w:val="es-MX" w:eastAsia="es-MX"/>
        </w:rPr>
        <w:t>, colocar 0</w:t>
      </w:r>
    </w:p>
    <w:p w:rsidR="00FD147E" w:rsidRDefault="00FD147E" w:rsidP="00FD147E">
      <w:pPr>
        <w:pStyle w:val="Prrafodelista"/>
        <w:spacing w:before="0" w:after="0" w:line="240" w:lineRule="auto"/>
        <w:ind w:left="2520"/>
        <w:rPr>
          <w:rFonts w:ascii="Calibri" w:eastAsia="Times New Roman" w:hAnsi="Calibri" w:cs="Times New Roman"/>
          <w:color w:val="000000"/>
          <w:lang w:val="es-MX" w:eastAsia="es-MX"/>
        </w:rPr>
      </w:pPr>
    </w:p>
    <w:p w:rsidR="00A56234" w:rsidRDefault="00A56234" w:rsidP="00A56234">
      <w:pPr>
        <w:pStyle w:val="Prrafodelista"/>
        <w:numPr>
          <w:ilvl w:val="0"/>
          <w:numId w:val="5"/>
        </w:num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color w:val="000000"/>
          <w:lang w:val="es-MX" w:eastAsia="es-MX"/>
        </w:rPr>
        <w:t>Kid Meal</w:t>
      </w:r>
    </w:p>
    <w:p w:rsidR="00FD147E" w:rsidRDefault="00FD147E" w:rsidP="00FD147E">
      <w:pPr>
        <w:pStyle w:val="Prrafodelista"/>
        <w:spacing w:before="0" w:after="0" w:line="240" w:lineRule="auto"/>
        <w:ind w:left="2880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color w:val="000000"/>
          <w:lang w:val="es-MX" w:eastAsia="es-MX"/>
        </w:rPr>
        <w:t>No Aplica</w:t>
      </w:r>
      <w:r w:rsidR="00564EBB">
        <w:rPr>
          <w:rFonts w:ascii="Calibri" w:eastAsia="Times New Roman" w:hAnsi="Calibri" w:cs="Times New Roman"/>
          <w:color w:val="000000"/>
          <w:lang w:val="es-MX" w:eastAsia="es-MX"/>
        </w:rPr>
        <w:t>, colocar 0</w:t>
      </w:r>
    </w:p>
    <w:p w:rsidR="00FD147E" w:rsidRDefault="00FD147E" w:rsidP="00FD147E">
      <w:pPr>
        <w:pStyle w:val="Prrafodelista"/>
        <w:spacing w:before="0" w:after="0" w:line="240" w:lineRule="auto"/>
        <w:ind w:left="2880"/>
        <w:rPr>
          <w:rFonts w:ascii="Calibri" w:eastAsia="Times New Roman" w:hAnsi="Calibri" w:cs="Times New Roman"/>
          <w:color w:val="000000"/>
          <w:lang w:val="es-MX" w:eastAsia="es-MX"/>
        </w:rPr>
      </w:pPr>
    </w:p>
    <w:p w:rsidR="00A56234" w:rsidRDefault="00A56234" w:rsidP="00A56234">
      <w:pPr>
        <w:pStyle w:val="Prrafodelista"/>
        <w:numPr>
          <w:ilvl w:val="0"/>
          <w:numId w:val="5"/>
        </w:num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color w:val="000000"/>
          <w:lang w:val="es-MX" w:eastAsia="es-MX"/>
        </w:rPr>
        <w:t>Sides</w:t>
      </w:r>
    </w:p>
    <w:p w:rsidR="00FD147E" w:rsidRDefault="00FD147E" w:rsidP="00564EBB">
      <w:pPr>
        <w:pStyle w:val="Prrafodelista"/>
        <w:spacing w:before="0" w:after="0" w:line="240" w:lineRule="auto"/>
        <w:ind w:left="2520" w:firstLine="360"/>
        <w:rPr>
          <w:rFonts w:ascii="Calibri" w:eastAsia="Times New Roman" w:hAnsi="Calibri" w:cs="Times New Roman"/>
          <w:color w:val="000000"/>
          <w:lang w:val="es-MX" w:eastAsia="es-MX"/>
        </w:rPr>
      </w:pPr>
      <w:r w:rsidRPr="00FD147E">
        <w:rPr>
          <w:rFonts w:ascii="Calibri" w:eastAsia="Times New Roman" w:hAnsi="Calibri" w:cs="Times New Roman"/>
          <w:b/>
          <w:color w:val="000000"/>
          <w:lang w:val="es-MX" w:eastAsia="es-MX"/>
        </w:rPr>
        <w:t>Clase</w:t>
      </w: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sym w:font="Wingdings" w:char="F0E0"/>
      </w: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CoMplement</w:t>
      </w:r>
    </w:p>
    <w:p w:rsidR="00564EBB" w:rsidRPr="00564EBB" w:rsidRDefault="00564EBB" w:rsidP="00564EBB">
      <w:p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noProof/>
          <w:color w:val="000000"/>
          <w:lang w:val="es-MX" w:eastAsia="es-MX"/>
        </w:rPr>
        <w:drawing>
          <wp:inline distT="0" distB="0" distL="0" distR="0">
            <wp:extent cx="5943600" cy="600075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234" w:rsidRDefault="00A56234" w:rsidP="00A56234">
      <w:pPr>
        <w:pStyle w:val="Prrafodelista"/>
        <w:numPr>
          <w:ilvl w:val="0"/>
          <w:numId w:val="5"/>
        </w:num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color w:val="000000"/>
          <w:lang w:val="es-MX" w:eastAsia="es-MX"/>
        </w:rPr>
        <w:t>Dessert</w:t>
      </w:r>
    </w:p>
    <w:p w:rsidR="00FD147E" w:rsidRDefault="00FD147E" w:rsidP="00FD147E">
      <w:pPr>
        <w:pStyle w:val="Prrafodelista"/>
        <w:spacing w:before="0" w:after="0" w:line="240" w:lineRule="auto"/>
        <w:ind w:left="2880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color w:val="000000"/>
          <w:lang w:val="es-MX" w:eastAsia="es-MX"/>
        </w:rPr>
        <w:t>No Aplica</w:t>
      </w:r>
    </w:p>
    <w:p w:rsidR="00FD147E" w:rsidRDefault="00FD147E" w:rsidP="00FD147E">
      <w:pPr>
        <w:pStyle w:val="Prrafodelista"/>
        <w:spacing w:before="0" w:after="0" w:line="240" w:lineRule="auto"/>
        <w:ind w:left="2880"/>
        <w:rPr>
          <w:rFonts w:ascii="Calibri" w:eastAsia="Times New Roman" w:hAnsi="Calibri" w:cs="Times New Roman"/>
          <w:color w:val="000000"/>
          <w:lang w:val="es-MX" w:eastAsia="es-MX"/>
        </w:rPr>
      </w:pPr>
    </w:p>
    <w:p w:rsidR="00A56234" w:rsidRDefault="00A56234" w:rsidP="00A56234">
      <w:pPr>
        <w:pStyle w:val="Prrafodelista"/>
        <w:numPr>
          <w:ilvl w:val="0"/>
          <w:numId w:val="5"/>
        </w:num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color w:val="000000"/>
          <w:lang w:val="es-MX" w:eastAsia="es-MX"/>
        </w:rPr>
        <w:t>Drink</w:t>
      </w:r>
    </w:p>
    <w:p w:rsidR="00FD147E" w:rsidRDefault="00FD147E" w:rsidP="00FD147E">
      <w:pPr>
        <w:pStyle w:val="Prrafodelista"/>
        <w:spacing w:before="0" w:after="0" w:line="240" w:lineRule="auto"/>
        <w:ind w:left="2880"/>
        <w:rPr>
          <w:rFonts w:ascii="Calibri" w:eastAsia="Times New Roman" w:hAnsi="Calibri" w:cs="Times New Roman"/>
          <w:color w:val="000000"/>
          <w:lang w:val="es-MX" w:eastAsia="es-MX"/>
        </w:rPr>
      </w:pPr>
      <w:r w:rsidRPr="00FD147E">
        <w:rPr>
          <w:rFonts w:ascii="Calibri" w:eastAsia="Times New Roman" w:hAnsi="Calibri" w:cs="Times New Roman"/>
          <w:b/>
          <w:color w:val="000000"/>
          <w:lang w:val="es-MX" w:eastAsia="es-MX"/>
        </w:rPr>
        <w:t>Clase</w:t>
      </w: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sym w:font="Wingdings" w:char="F0E0"/>
      </w: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Bebidas</w:t>
      </w:r>
    </w:p>
    <w:p w:rsidR="00564EBB" w:rsidRPr="00564EBB" w:rsidRDefault="00564EBB" w:rsidP="00564EBB">
      <w:p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noProof/>
          <w:color w:val="000000"/>
          <w:lang w:val="es-MX" w:eastAsia="es-MX"/>
        </w:rPr>
        <w:drawing>
          <wp:inline distT="0" distB="0" distL="0" distR="0">
            <wp:extent cx="5934075" cy="44767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47E" w:rsidRDefault="00FD147E" w:rsidP="00FD147E">
      <w:pPr>
        <w:pStyle w:val="Prrafodelista"/>
        <w:spacing w:before="0" w:after="0" w:line="240" w:lineRule="auto"/>
        <w:ind w:left="2880"/>
        <w:rPr>
          <w:rFonts w:ascii="Calibri" w:eastAsia="Times New Roman" w:hAnsi="Calibri" w:cs="Times New Roman"/>
          <w:color w:val="000000"/>
          <w:lang w:val="es-MX" w:eastAsia="es-MX"/>
        </w:rPr>
      </w:pPr>
    </w:p>
    <w:p w:rsidR="00A56234" w:rsidRDefault="00A56234" w:rsidP="00A56234">
      <w:pPr>
        <w:pStyle w:val="Prrafodelista"/>
        <w:numPr>
          <w:ilvl w:val="0"/>
          <w:numId w:val="5"/>
        </w:num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color w:val="000000"/>
          <w:lang w:val="es-MX" w:eastAsia="es-MX"/>
        </w:rPr>
        <w:t>Other</w:t>
      </w:r>
    </w:p>
    <w:p w:rsidR="00FD147E" w:rsidRDefault="00FD147E" w:rsidP="00FD147E">
      <w:pPr>
        <w:autoSpaceDE w:val="0"/>
        <w:autoSpaceDN w:val="0"/>
        <w:adjustRightInd w:val="0"/>
        <w:spacing w:before="0" w:after="0" w:line="240" w:lineRule="auto"/>
        <w:ind w:left="2160" w:firstLine="720"/>
        <w:rPr>
          <w:rFonts w:ascii="Consolas" w:hAnsi="Consolas" w:cs="Consolas"/>
          <w:color w:val="008080"/>
          <w:sz w:val="19"/>
          <w:szCs w:val="19"/>
          <w:lang w:val="es-MX"/>
        </w:rPr>
      </w:pPr>
      <w:r w:rsidRPr="00FD147E">
        <w:rPr>
          <w:rFonts w:ascii="Calibri" w:eastAsia="Times New Roman" w:hAnsi="Calibri" w:cs="Times New Roman"/>
          <w:b/>
          <w:color w:val="000000"/>
          <w:lang w:val="es-MX" w:eastAsia="es-MX"/>
        </w:rPr>
        <w:t>Clase</w:t>
      </w: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sym w:font="Wingdings" w:char="F0E0"/>
      </w: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E03234">
        <w:rPr>
          <w:rFonts w:ascii="Calibri" w:eastAsia="Times New Roman" w:hAnsi="Calibri" w:cs="Times New Roman"/>
          <w:color w:val="000000"/>
          <w:lang w:val="es-MX" w:eastAsia="es-MX"/>
        </w:rPr>
        <w:t>otrPRoduct</w:t>
      </w:r>
    </w:p>
    <w:p w:rsidR="00F477AE" w:rsidRDefault="00564EBB" w:rsidP="00564EBB">
      <w:p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noProof/>
          <w:color w:val="000000"/>
          <w:lang w:val="es-MX" w:eastAsia="es-MX"/>
        </w:rPr>
        <w:drawing>
          <wp:inline distT="0" distB="0" distL="0" distR="0">
            <wp:extent cx="5943600" cy="561975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EBB" w:rsidRDefault="00564EBB" w:rsidP="00564EBB">
      <w:p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</w:p>
    <w:p w:rsidR="00564EBB" w:rsidRDefault="00564EBB" w:rsidP="00564EBB">
      <w:p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color w:val="000000"/>
          <w:lang w:val="es-MX" w:eastAsia="es-MX"/>
        </w:rPr>
        <w:tab/>
      </w:r>
      <w:r>
        <w:rPr>
          <w:rFonts w:ascii="Calibri" w:eastAsia="Times New Roman" w:hAnsi="Calibri" w:cs="Times New Roman"/>
          <w:color w:val="000000"/>
          <w:lang w:val="es-MX" w:eastAsia="es-MX"/>
        </w:rPr>
        <w:tab/>
      </w:r>
      <w:r>
        <w:rPr>
          <w:rFonts w:ascii="Calibri" w:eastAsia="Times New Roman" w:hAnsi="Calibri" w:cs="Times New Roman"/>
          <w:color w:val="000000"/>
          <w:lang w:val="es-MX" w:eastAsia="es-MX"/>
        </w:rPr>
        <w:tab/>
        <w:t>Ejemplo:</w:t>
      </w:r>
    </w:p>
    <w:p w:rsidR="00D8400D" w:rsidRPr="00564EBB" w:rsidRDefault="00D8400D" w:rsidP="00564EBB">
      <w:p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noProof/>
          <w:color w:val="000000"/>
          <w:lang w:val="es-MX" w:eastAsia="es-MX"/>
        </w:rPr>
        <w:lastRenderedPageBreak/>
        <w:drawing>
          <wp:inline distT="0" distB="0" distL="0" distR="0">
            <wp:extent cx="5943600" cy="457200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234" w:rsidRDefault="00A56234" w:rsidP="00A56234">
      <w:pPr>
        <w:pStyle w:val="Prrafodelista"/>
        <w:ind w:left="2880"/>
        <w:rPr>
          <w:rFonts w:ascii="Corbel" w:hAnsi="Corbel"/>
          <w:b/>
          <w:noProof/>
          <w:lang w:val="es-ES"/>
        </w:rPr>
      </w:pPr>
    </w:p>
    <w:p w:rsidR="00D8400D" w:rsidRDefault="00D8400D" w:rsidP="00A56234">
      <w:pPr>
        <w:pStyle w:val="Prrafodelista"/>
        <w:ind w:left="2880"/>
        <w:rPr>
          <w:rFonts w:ascii="Corbel" w:hAnsi="Corbel"/>
          <w:b/>
          <w:noProof/>
          <w:lang w:val="es-ES"/>
        </w:rPr>
      </w:pPr>
    </w:p>
    <w:p w:rsidR="00D8400D" w:rsidRDefault="00D8400D" w:rsidP="00A56234">
      <w:pPr>
        <w:pStyle w:val="Prrafodelista"/>
        <w:ind w:left="2880"/>
        <w:rPr>
          <w:rFonts w:ascii="Corbel" w:hAnsi="Corbel"/>
          <w:b/>
          <w:noProof/>
          <w:lang w:val="es-ES"/>
        </w:rPr>
      </w:pPr>
    </w:p>
    <w:p w:rsidR="00D8400D" w:rsidRPr="00A56234" w:rsidRDefault="00D8400D" w:rsidP="00A56234">
      <w:pPr>
        <w:pStyle w:val="Prrafodelista"/>
        <w:ind w:left="2880"/>
        <w:rPr>
          <w:rFonts w:ascii="Corbel" w:hAnsi="Corbel"/>
          <w:b/>
          <w:noProof/>
          <w:lang w:val="es-ES"/>
        </w:rPr>
      </w:pPr>
    </w:p>
    <w:p w:rsidR="00A56234" w:rsidRDefault="00E03234" w:rsidP="00E03234">
      <w:pPr>
        <w:jc w:val="center"/>
        <w:rPr>
          <w:rFonts w:ascii="Corbel" w:hAnsi="Corbel"/>
          <w:b/>
          <w:noProof/>
          <w:lang w:val="es-ES"/>
        </w:rPr>
      </w:pPr>
      <w:r>
        <w:rPr>
          <w:rFonts w:ascii="Corbel" w:hAnsi="Corbel"/>
          <w:b/>
          <w:noProof/>
          <w:lang w:val="es-ES"/>
        </w:rPr>
        <w:t>KFC</w:t>
      </w:r>
    </w:p>
    <w:p w:rsidR="00E03234" w:rsidRDefault="00E03234" w:rsidP="00E03234">
      <w:pPr>
        <w:jc w:val="center"/>
        <w:rPr>
          <w:rFonts w:ascii="Corbel" w:hAnsi="Corbel"/>
          <w:b/>
          <w:noProof/>
          <w:lang w:val="es-ES"/>
        </w:rPr>
      </w:pPr>
      <w:r>
        <w:rPr>
          <w:rFonts w:ascii="Corbel" w:hAnsi="Corbel"/>
          <w:b/>
          <w:noProof/>
          <w:lang w:val="es-MX" w:eastAsia="es-MX"/>
        </w:rPr>
        <w:drawing>
          <wp:inline distT="0" distB="0" distL="0" distR="0">
            <wp:extent cx="4237860" cy="38100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630" cy="381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34" w:rsidRDefault="00E03234" w:rsidP="00E03234">
      <w:pPr>
        <w:pStyle w:val="Prrafodelista"/>
        <w:numPr>
          <w:ilvl w:val="0"/>
          <w:numId w:val="5"/>
        </w:num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 w:rsidRPr="00A56234">
        <w:rPr>
          <w:rFonts w:ascii="Calibri" w:eastAsia="Times New Roman" w:hAnsi="Calibri" w:cs="Times New Roman"/>
          <w:color w:val="000000"/>
          <w:lang w:val="es-MX" w:eastAsia="es-MX"/>
        </w:rPr>
        <w:t>COB/Pan Pizza/Tacos</w:t>
      </w:r>
    </w:p>
    <w:p w:rsidR="00E03234" w:rsidRDefault="00E03234" w:rsidP="00E03234">
      <w:pPr>
        <w:autoSpaceDE w:val="0"/>
        <w:autoSpaceDN w:val="0"/>
        <w:adjustRightInd w:val="0"/>
        <w:spacing w:before="0" w:after="0" w:line="240" w:lineRule="auto"/>
        <w:ind w:left="2880"/>
        <w:rPr>
          <w:rFonts w:ascii="Consolas" w:hAnsi="Consolas" w:cs="Consolas"/>
          <w:color w:val="008080"/>
          <w:sz w:val="19"/>
          <w:szCs w:val="19"/>
          <w:lang w:val="es-MX"/>
        </w:rPr>
      </w:pPr>
      <w:r w:rsidRPr="00E03234">
        <w:rPr>
          <w:rFonts w:ascii="Calibri" w:eastAsia="Times New Roman" w:hAnsi="Calibri" w:cs="Times New Roman"/>
          <w:color w:val="000000"/>
          <w:lang w:val="es-MX" w:eastAsia="es-MX"/>
        </w:rPr>
        <w:t>No</w:t>
      </w:r>
      <w:r>
        <w:rPr>
          <w:rFonts w:ascii="Consolas" w:hAnsi="Consolas" w:cs="Consolas"/>
          <w:color w:val="008080"/>
          <w:sz w:val="19"/>
          <w:szCs w:val="19"/>
          <w:lang w:val="es-MX"/>
        </w:rPr>
        <w:t xml:space="preserve"> </w:t>
      </w:r>
      <w:r w:rsidRPr="00E03234">
        <w:rPr>
          <w:rFonts w:ascii="Calibri" w:eastAsia="Times New Roman" w:hAnsi="Calibri" w:cs="Times New Roman"/>
          <w:color w:val="000000"/>
          <w:lang w:val="es-MX" w:eastAsia="es-MX"/>
        </w:rPr>
        <w:t>Aplica</w:t>
      </w:r>
      <w:r w:rsidR="00BD50EA">
        <w:rPr>
          <w:rFonts w:ascii="Calibri" w:eastAsia="Times New Roman" w:hAnsi="Calibri" w:cs="Times New Roman"/>
          <w:color w:val="000000"/>
          <w:lang w:val="es-MX" w:eastAsia="es-MX"/>
        </w:rPr>
        <w:t>, colocar 0</w:t>
      </w:r>
    </w:p>
    <w:p w:rsidR="00E03234" w:rsidRDefault="00E03234" w:rsidP="00E0323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80"/>
          <w:sz w:val="19"/>
          <w:szCs w:val="19"/>
          <w:lang w:val="es-MX"/>
        </w:rPr>
      </w:pPr>
    </w:p>
    <w:p w:rsidR="00E03234" w:rsidRDefault="00E03234" w:rsidP="00E03234">
      <w:pPr>
        <w:pStyle w:val="Prrafodelista"/>
        <w:numPr>
          <w:ilvl w:val="0"/>
          <w:numId w:val="5"/>
        </w:num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 w:rsidRPr="00A56234">
        <w:rPr>
          <w:rFonts w:ascii="Calibri" w:eastAsia="Times New Roman" w:hAnsi="Calibri" w:cs="Times New Roman"/>
          <w:color w:val="000000"/>
          <w:lang w:val="es-MX" w:eastAsia="es-MX"/>
        </w:rPr>
        <w:t>Combos/Thin Pizza/Burritos</w:t>
      </w:r>
    </w:p>
    <w:p w:rsidR="00E03234" w:rsidRDefault="00E03234" w:rsidP="00E03234">
      <w:pPr>
        <w:autoSpaceDE w:val="0"/>
        <w:autoSpaceDN w:val="0"/>
        <w:adjustRightInd w:val="0"/>
        <w:spacing w:before="0" w:after="0" w:line="240" w:lineRule="auto"/>
        <w:ind w:left="2160" w:firstLine="720"/>
        <w:rPr>
          <w:rFonts w:ascii="Calibri" w:eastAsia="Times New Roman" w:hAnsi="Calibri" w:cs="Times New Roman"/>
          <w:color w:val="000000"/>
          <w:lang w:val="es-MX" w:eastAsia="es-MX"/>
        </w:rPr>
      </w:pPr>
      <w:r w:rsidRPr="00FD147E">
        <w:rPr>
          <w:rFonts w:ascii="Calibri" w:eastAsia="Times New Roman" w:hAnsi="Calibri" w:cs="Times New Roman"/>
          <w:b/>
          <w:color w:val="000000"/>
          <w:lang w:val="es-MX" w:eastAsia="es-MX"/>
        </w:rPr>
        <w:t>Clase</w:t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F477AE">
        <w:rPr>
          <w:lang w:val="es-MX" w:eastAsia="es-MX"/>
        </w:rPr>
        <w:sym w:font="Wingdings" w:char="F0E0"/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B5037C">
        <w:rPr>
          <w:rFonts w:ascii="Calibri" w:eastAsia="Times New Roman" w:hAnsi="Calibri" w:cs="Times New Roman"/>
          <w:color w:val="000000"/>
          <w:lang w:val="es-MX" w:eastAsia="es-MX"/>
        </w:rPr>
        <w:t>F</w:t>
      </w:r>
      <w:r w:rsidR="00C33984" w:rsidRPr="00B5037C">
        <w:rPr>
          <w:rFonts w:ascii="Calibri" w:eastAsia="Times New Roman" w:hAnsi="Calibri" w:cs="Times New Roman"/>
          <w:color w:val="000000"/>
          <w:lang w:val="es-MX" w:eastAsia="es-MX"/>
        </w:rPr>
        <w:t>a</w:t>
      </w:r>
      <w:r w:rsidRPr="00B5037C">
        <w:rPr>
          <w:rFonts w:ascii="Calibri" w:eastAsia="Times New Roman" w:hAnsi="Calibri" w:cs="Times New Roman"/>
          <w:color w:val="000000"/>
          <w:lang w:val="es-MX" w:eastAsia="es-MX"/>
        </w:rPr>
        <w:t>miliares</w:t>
      </w:r>
    </w:p>
    <w:p w:rsidR="00C33984" w:rsidRDefault="00DC4C7A" w:rsidP="00C339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80"/>
          <w:sz w:val="19"/>
          <w:szCs w:val="19"/>
          <w:lang w:val="es-MX"/>
        </w:rPr>
      </w:pPr>
      <w:r>
        <w:rPr>
          <w:rFonts w:ascii="Consolas" w:hAnsi="Consolas" w:cs="Consolas"/>
          <w:noProof/>
          <w:color w:val="008080"/>
          <w:sz w:val="19"/>
          <w:szCs w:val="19"/>
          <w:lang w:val="es-MX" w:eastAsia="es-MX"/>
        </w:rPr>
        <w:drawing>
          <wp:inline distT="0" distB="0" distL="0" distR="0">
            <wp:extent cx="5934075" cy="57150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C7A" w:rsidRDefault="00DC4C7A" w:rsidP="00C3398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80"/>
          <w:sz w:val="19"/>
          <w:szCs w:val="19"/>
          <w:lang w:val="es-MX"/>
        </w:rPr>
      </w:pPr>
    </w:p>
    <w:p w:rsidR="00E03234" w:rsidRDefault="00E03234" w:rsidP="00E03234">
      <w:pPr>
        <w:autoSpaceDE w:val="0"/>
        <w:autoSpaceDN w:val="0"/>
        <w:adjustRightInd w:val="0"/>
        <w:spacing w:before="0" w:after="0" w:line="240" w:lineRule="auto"/>
        <w:ind w:left="2160" w:firstLine="720"/>
        <w:rPr>
          <w:rFonts w:ascii="Calibri" w:eastAsia="Times New Roman" w:hAnsi="Calibri" w:cs="Times New Roman"/>
          <w:color w:val="000000"/>
          <w:lang w:val="es-MX" w:eastAsia="es-MX"/>
        </w:rPr>
      </w:pPr>
      <w:r w:rsidRPr="00FD147E">
        <w:rPr>
          <w:rFonts w:ascii="Calibri" w:eastAsia="Times New Roman" w:hAnsi="Calibri" w:cs="Times New Roman"/>
          <w:b/>
          <w:color w:val="000000"/>
          <w:lang w:val="es-MX" w:eastAsia="es-MX"/>
        </w:rPr>
        <w:t>Clase</w:t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F477AE">
        <w:rPr>
          <w:lang w:val="es-MX" w:eastAsia="es-MX"/>
        </w:rPr>
        <w:sym w:font="Wingdings" w:char="F0E0"/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B5037C">
        <w:rPr>
          <w:rFonts w:ascii="Calibri" w:eastAsia="Times New Roman" w:hAnsi="Calibri" w:cs="Times New Roman"/>
          <w:color w:val="000000"/>
          <w:lang w:val="es-MX" w:eastAsia="es-MX"/>
        </w:rPr>
        <w:t>I</w:t>
      </w:r>
      <w:r w:rsidR="00DC4C7A" w:rsidRPr="00B5037C">
        <w:rPr>
          <w:rFonts w:ascii="Calibri" w:eastAsia="Times New Roman" w:hAnsi="Calibri" w:cs="Times New Roman"/>
          <w:color w:val="000000"/>
          <w:lang w:val="es-MX" w:eastAsia="es-MX"/>
        </w:rPr>
        <w:t>n</w:t>
      </w:r>
      <w:r w:rsidRPr="00B5037C">
        <w:rPr>
          <w:rFonts w:ascii="Calibri" w:eastAsia="Times New Roman" w:hAnsi="Calibri" w:cs="Times New Roman"/>
          <w:color w:val="000000"/>
          <w:lang w:val="es-MX" w:eastAsia="es-MX"/>
        </w:rPr>
        <w:t>dividual</w:t>
      </w:r>
    </w:p>
    <w:p w:rsidR="00DC4C7A" w:rsidRDefault="00DC4C7A" w:rsidP="00DC4C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80"/>
          <w:sz w:val="19"/>
          <w:szCs w:val="19"/>
          <w:lang w:val="es-MX"/>
        </w:rPr>
      </w:pPr>
      <w:r>
        <w:rPr>
          <w:rFonts w:ascii="Consolas" w:hAnsi="Consolas" w:cs="Consolas"/>
          <w:noProof/>
          <w:color w:val="008080"/>
          <w:sz w:val="19"/>
          <w:szCs w:val="19"/>
          <w:lang w:val="es-MX" w:eastAsia="es-MX"/>
        </w:rPr>
        <w:drawing>
          <wp:inline distT="0" distB="0" distL="0" distR="0">
            <wp:extent cx="5934075" cy="64770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C7A" w:rsidRDefault="00DC4C7A" w:rsidP="00E03234">
      <w:pPr>
        <w:autoSpaceDE w:val="0"/>
        <w:autoSpaceDN w:val="0"/>
        <w:adjustRightInd w:val="0"/>
        <w:spacing w:before="0" w:after="0" w:line="240" w:lineRule="auto"/>
        <w:ind w:left="2160" w:firstLine="720"/>
        <w:rPr>
          <w:rFonts w:ascii="Calibri" w:eastAsia="Times New Roman" w:hAnsi="Calibri" w:cs="Times New Roman"/>
          <w:b/>
          <w:color w:val="000000"/>
          <w:lang w:val="es-MX" w:eastAsia="es-MX"/>
        </w:rPr>
      </w:pPr>
    </w:p>
    <w:p w:rsidR="00E03234" w:rsidRDefault="00E03234" w:rsidP="00E03234">
      <w:pPr>
        <w:autoSpaceDE w:val="0"/>
        <w:autoSpaceDN w:val="0"/>
        <w:adjustRightInd w:val="0"/>
        <w:spacing w:before="0" w:after="0" w:line="240" w:lineRule="auto"/>
        <w:ind w:left="2160" w:firstLine="720"/>
        <w:rPr>
          <w:rFonts w:ascii="Calibri" w:eastAsia="Times New Roman" w:hAnsi="Calibri" w:cs="Times New Roman"/>
          <w:color w:val="000000"/>
          <w:lang w:val="es-MX" w:eastAsia="es-MX"/>
        </w:rPr>
      </w:pPr>
      <w:r w:rsidRPr="00FD147E">
        <w:rPr>
          <w:rFonts w:ascii="Calibri" w:eastAsia="Times New Roman" w:hAnsi="Calibri" w:cs="Times New Roman"/>
          <w:b/>
          <w:color w:val="000000"/>
          <w:lang w:val="es-MX" w:eastAsia="es-MX"/>
        </w:rPr>
        <w:lastRenderedPageBreak/>
        <w:t>Clase</w:t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F477AE">
        <w:rPr>
          <w:lang w:val="es-MX" w:eastAsia="es-MX"/>
        </w:rPr>
        <w:sym w:font="Wingdings" w:char="F0E0"/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B5037C">
        <w:rPr>
          <w:rFonts w:ascii="Calibri" w:eastAsia="Times New Roman" w:hAnsi="Calibri" w:cs="Times New Roman"/>
          <w:color w:val="000000"/>
          <w:lang w:val="es-MX" w:eastAsia="es-MX"/>
        </w:rPr>
        <w:t>JumbAddon</w:t>
      </w:r>
    </w:p>
    <w:p w:rsidR="00DC4C7A" w:rsidRDefault="00DC4C7A" w:rsidP="00DC4C7A">
      <w:pPr>
        <w:autoSpaceDE w:val="0"/>
        <w:autoSpaceDN w:val="0"/>
        <w:adjustRightInd w:val="0"/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noProof/>
          <w:color w:val="000000"/>
          <w:lang w:val="es-MX" w:eastAsia="es-MX"/>
        </w:rPr>
        <w:drawing>
          <wp:inline distT="0" distB="0" distL="0" distR="0">
            <wp:extent cx="5943600" cy="36576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34" w:rsidRDefault="00E03234" w:rsidP="00DC4C7A">
      <w:p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</w:p>
    <w:p w:rsidR="00E03234" w:rsidRDefault="00E03234" w:rsidP="00E03234">
      <w:pPr>
        <w:pStyle w:val="Prrafodelista"/>
        <w:numPr>
          <w:ilvl w:val="0"/>
          <w:numId w:val="5"/>
        </w:num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 w:rsidRPr="00A56234">
        <w:rPr>
          <w:rFonts w:ascii="Calibri" w:eastAsia="Times New Roman" w:hAnsi="Calibri" w:cs="Times New Roman"/>
          <w:color w:val="000000"/>
          <w:lang w:val="es-MX" w:eastAsia="es-MX"/>
        </w:rPr>
        <w:t>Snackables/Stuff Crust/Nachos</w:t>
      </w:r>
    </w:p>
    <w:p w:rsidR="001B4EA3" w:rsidRDefault="001B4EA3" w:rsidP="001B4EA3">
      <w:pPr>
        <w:autoSpaceDE w:val="0"/>
        <w:autoSpaceDN w:val="0"/>
        <w:adjustRightInd w:val="0"/>
        <w:spacing w:before="0" w:after="0" w:line="240" w:lineRule="auto"/>
        <w:ind w:left="2160" w:firstLine="720"/>
        <w:rPr>
          <w:rFonts w:ascii="Consolas" w:hAnsi="Consolas" w:cs="Consolas"/>
          <w:color w:val="008080"/>
          <w:sz w:val="19"/>
          <w:szCs w:val="19"/>
          <w:lang w:val="es-MX"/>
        </w:rPr>
      </w:pPr>
      <w:r w:rsidRPr="00FD147E">
        <w:rPr>
          <w:rFonts w:ascii="Calibri" w:eastAsia="Times New Roman" w:hAnsi="Calibri" w:cs="Times New Roman"/>
          <w:b/>
          <w:color w:val="000000"/>
          <w:lang w:val="es-MX" w:eastAsia="es-MX"/>
        </w:rPr>
        <w:t>Clase</w:t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F477AE">
        <w:rPr>
          <w:lang w:val="es-MX" w:eastAsia="es-MX"/>
        </w:rPr>
        <w:sym w:font="Wingdings" w:char="F0E0"/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>
        <w:rPr>
          <w:rFonts w:ascii="Calibri" w:eastAsia="Times New Roman" w:hAnsi="Calibri" w:cs="Times New Roman"/>
          <w:color w:val="000000"/>
          <w:lang w:val="es-MX" w:eastAsia="es-MX"/>
        </w:rPr>
        <w:t>SNack</w:t>
      </w:r>
    </w:p>
    <w:p w:rsidR="00E03234" w:rsidRDefault="00DC4C7A" w:rsidP="00DC4C7A">
      <w:p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noProof/>
          <w:color w:val="000000"/>
          <w:lang w:val="es-MX" w:eastAsia="es-MX"/>
        </w:rPr>
        <w:drawing>
          <wp:inline distT="0" distB="0" distL="0" distR="0">
            <wp:extent cx="5934075" cy="304800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C7A" w:rsidRPr="00FD147E" w:rsidRDefault="00DC4C7A" w:rsidP="00DC4C7A">
      <w:p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</w:p>
    <w:p w:rsidR="00E03234" w:rsidRDefault="00E03234" w:rsidP="00E03234">
      <w:pPr>
        <w:pStyle w:val="Prrafodelista"/>
        <w:numPr>
          <w:ilvl w:val="0"/>
          <w:numId w:val="5"/>
        </w:num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color w:val="000000"/>
          <w:lang w:val="es-MX" w:eastAsia="es-MX"/>
        </w:rPr>
        <w:t>Sandwich</w:t>
      </w:r>
    </w:p>
    <w:p w:rsidR="001B4EA3" w:rsidRDefault="001B4EA3" w:rsidP="001B4EA3">
      <w:pPr>
        <w:autoSpaceDE w:val="0"/>
        <w:autoSpaceDN w:val="0"/>
        <w:adjustRightInd w:val="0"/>
        <w:spacing w:before="0" w:after="0" w:line="240" w:lineRule="auto"/>
        <w:ind w:left="2160" w:firstLine="720"/>
        <w:rPr>
          <w:rFonts w:ascii="Calibri" w:eastAsia="Times New Roman" w:hAnsi="Calibri" w:cs="Times New Roman"/>
          <w:color w:val="000000"/>
          <w:lang w:val="es-MX" w:eastAsia="es-MX"/>
        </w:rPr>
      </w:pPr>
      <w:r w:rsidRPr="001B4EA3">
        <w:rPr>
          <w:rFonts w:ascii="Calibri" w:eastAsia="Times New Roman" w:hAnsi="Calibri" w:cs="Times New Roman"/>
          <w:b/>
          <w:color w:val="000000"/>
          <w:lang w:val="es-MX" w:eastAsia="es-MX"/>
        </w:rPr>
        <w:t>Clase</w:t>
      </w:r>
      <w:r w:rsidRPr="001B4EA3"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F477AE">
        <w:rPr>
          <w:lang w:val="es-MX" w:eastAsia="es-MX"/>
        </w:rPr>
        <w:sym w:font="Wingdings" w:char="F0E0"/>
      </w:r>
      <w:r w:rsidRPr="001B4EA3">
        <w:rPr>
          <w:rFonts w:ascii="Calibri" w:eastAsia="Times New Roman" w:hAnsi="Calibri" w:cs="Times New Roman"/>
          <w:color w:val="000000"/>
          <w:lang w:val="es-MX" w:eastAsia="es-MX"/>
        </w:rPr>
        <w:t xml:space="preserve"> BUrguers</w:t>
      </w:r>
    </w:p>
    <w:p w:rsidR="00DC4C7A" w:rsidRDefault="00DC4C7A" w:rsidP="00DC4C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80"/>
          <w:sz w:val="19"/>
          <w:szCs w:val="19"/>
          <w:lang w:val="es-MX"/>
        </w:rPr>
      </w:pPr>
      <w:r>
        <w:rPr>
          <w:rFonts w:ascii="Consolas" w:hAnsi="Consolas" w:cs="Consolas"/>
          <w:noProof/>
          <w:color w:val="008080"/>
          <w:sz w:val="19"/>
          <w:szCs w:val="19"/>
          <w:lang w:val="es-MX" w:eastAsia="es-MX"/>
        </w:rPr>
        <w:drawing>
          <wp:inline distT="0" distB="0" distL="0" distR="0">
            <wp:extent cx="5934075" cy="314325"/>
            <wp:effectExtent l="0" t="0" r="9525" b="952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EA3" w:rsidRPr="001B4EA3" w:rsidRDefault="001B4EA3" w:rsidP="001B4EA3">
      <w:pPr>
        <w:pStyle w:val="Prrafodelista"/>
        <w:autoSpaceDE w:val="0"/>
        <w:autoSpaceDN w:val="0"/>
        <w:adjustRightInd w:val="0"/>
        <w:spacing w:before="0" w:after="0" w:line="240" w:lineRule="auto"/>
        <w:ind w:left="2520" w:firstLine="360"/>
        <w:rPr>
          <w:rFonts w:ascii="Consolas" w:hAnsi="Consolas" w:cs="Consolas"/>
          <w:color w:val="008080"/>
          <w:sz w:val="19"/>
          <w:szCs w:val="19"/>
          <w:lang w:val="es-MX"/>
        </w:rPr>
      </w:pPr>
    </w:p>
    <w:p w:rsidR="00E03234" w:rsidRDefault="00E03234" w:rsidP="00E03234">
      <w:pPr>
        <w:pStyle w:val="Prrafodelista"/>
        <w:numPr>
          <w:ilvl w:val="0"/>
          <w:numId w:val="5"/>
        </w:num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color w:val="000000"/>
          <w:lang w:val="es-MX" w:eastAsia="es-MX"/>
        </w:rPr>
        <w:t>Kid Meal</w:t>
      </w:r>
    </w:p>
    <w:p w:rsidR="004C406F" w:rsidRDefault="004C406F" w:rsidP="004C406F">
      <w:pPr>
        <w:pStyle w:val="Prrafodelista"/>
        <w:autoSpaceDE w:val="0"/>
        <w:autoSpaceDN w:val="0"/>
        <w:adjustRightInd w:val="0"/>
        <w:spacing w:before="0" w:after="0" w:line="240" w:lineRule="auto"/>
        <w:ind w:left="2520" w:firstLine="360"/>
        <w:rPr>
          <w:rFonts w:ascii="Calibri" w:hAnsi="Calibri" w:cs="Times New Roman"/>
          <w:color w:val="000000"/>
        </w:rPr>
      </w:pPr>
      <w:r w:rsidRPr="004C406F">
        <w:rPr>
          <w:rFonts w:ascii="Calibri" w:eastAsia="Times New Roman" w:hAnsi="Calibri" w:cs="Times New Roman"/>
          <w:b/>
          <w:color w:val="000000"/>
          <w:lang w:val="es-MX" w:eastAsia="es-MX"/>
        </w:rPr>
        <w:t>Clase</w:t>
      </w:r>
      <w:r w:rsidRPr="004C406F"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F477AE">
        <w:rPr>
          <w:lang w:val="es-MX" w:eastAsia="es-MX"/>
        </w:rPr>
        <w:sym w:font="Wingdings" w:char="F0E0"/>
      </w:r>
      <w:r w:rsidRPr="004C406F"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4C406F">
        <w:rPr>
          <w:rFonts w:ascii="Calibri" w:hAnsi="Calibri" w:cs="Times New Roman"/>
          <w:color w:val="000000"/>
        </w:rPr>
        <w:t>InFantiles</w:t>
      </w:r>
    </w:p>
    <w:p w:rsidR="00DC4C7A" w:rsidRPr="00DC4C7A" w:rsidRDefault="00DC4C7A" w:rsidP="00DC4C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80"/>
          <w:sz w:val="19"/>
          <w:szCs w:val="19"/>
          <w:lang w:val="es-MX"/>
        </w:rPr>
      </w:pPr>
      <w:r>
        <w:rPr>
          <w:rFonts w:ascii="Consolas" w:hAnsi="Consolas" w:cs="Consolas"/>
          <w:noProof/>
          <w:color w:val="008080"/>
          <w:sz w:val="19"/>
          <w:szCs w:val="19"/>
          <w:lang w:val="es-MX" w:eastAsia="es-MX"/>
        </w:rPr>
        <w:drawing>
          <wp:inline distT="0" distB="0" distL="0" distR="0">
            <wp:extent cx="5943600" cy="36576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34" w:rsidRDefault="00E03234" w:rsidP="00E03234">
      <w:pPr>
        <w:pStyle w:val="Prrafodelista"/>
        <w:spacing w:before="0" w:after="0" w:line="240" w:lineRule="auto"/>
        <w:ind w:left="2880"/>
        <w:rPr>
          <w:rFonts w:ascii="Calibri" w:eastAsia="Times New Roman" w:hAnsi="Calibri" w:cs="Times New Roman"/>
          <w:color w:val="000000"/>
          <w:lang w:val="es-MX" w:eastAsia="es-MX"/>
        </w:rPr>
      </w:pPr>
    </w:p>
    <w:p w:rsidR="00E03234" w:rsidRDefault="00E03234" w:rsidP="00E03234">
      <w:pPr>
        <w:pStyle w:val="Prrafodelista"/>
        <w:numPr>
          <w:ilvl w:val="0"/>
          <w:numId w:val="5"/>
        </w:num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color w:val="000000"/>
          <w:lang w:val="es-MX" w:eastAsia="es-MX"/>
        </w:rPr>
        <w:t>Sides</w:t>
      </w:r>
    </w:p>
    <w:p w:rsidR="001B4EA3" w:rsidRDefault="00E03234" w:rsidP="001B4EA3">
      <w:pPr>
        <w:autoSpaceDE w:val="0"/>
        <w:autoSpaceDN w:val="0"/>
        <w:adjustRightInd w:val="0"/>
        <w:spacing w:before="0" w:after="0" w:line="240" w:lineRule="auto"/>
        <w:ind w:left="2160" w:firstLine="720"/>
        <w:rPr>
          <w:rFonts w:ascii="Calibri" w:eastAsia="Times New Roman" w:hAnsi="Calibri" w:cs="Times New Roman"/>
          <w:color w:val="000000"/>
          <w:lang w:val="es-MX" w:eastAsia="es-MX"/>
        </w:rPr>
      </w:pPr>
      <w:r w:rsidRPr="00FD147E">
        <w:rPr>
          <w:rFonts w:ascii="Calibri" w:eastAsia="Times New Roman" w:hAnsi="Calibri" w:cs="Times New Roman"/>
          <w:b/>
          <w:color w:val="000000"/>
          <w:lang w:val="es-MX" w:eastAsia="es-MX"/>
        </w:rPr>
        <w:t>Clase</w:t>
      </w: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sym w:font="Wingdings" w:char="F0E0"/>
      </w: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="001B4EA3" w:rsidRPr="001B4EA3">
        <w:rPr>
          <w:rFonts w:ascii="Calibri" w:eastAsia="Times New Roman" w:hAnsi="Calibri" w:cs="Times New Roman"/>
          <w:color w:val="000000"/>
          <w:lang w:val="es-MX" w:eastAsia="es-MX"/>
        </w:rPr>
        <w:t>COmplemekf</w:t>
      </w:r>
    </w:p>
    <w:p w:rsidR="00DC4C7A" w:rsidRDefault="00DC4C7A" w:rsidP="00DC4C7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80"/>
          <w:sz w:val="19"/>
          <w:szCs w:val="19"/>
          <w:lang w:val="es-MX"/>
        </w:rPr>
      </w:pPr>
      <w:r>
        <w:rPr>
          <w:rFonts w:ascii="Consolas" w:hAnsi="Consolas" w:cs="Consolas"/>
          <w:noProof/>
          <w:color w:val="008080"/>
          <w:sz w:val="19"/>
          <w:szCs w:val="19"/>
          <w:lang w:val="es-MX" w:eastAsia="es-MX"/>
        </w:rPr>
        <w:drawing>
          <wp:inline distT="0" distB="0" distL="0" distR="0">
            <wp:extent cx="5934075" cy="666750"/>
            <wp:effectExtent l="0" t="0" r="9525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34" w:rsidRDefault="00E03234" w:rsidP="00E03234">
      <w:pPr>
        <w:pStyle w:val="Prrafodelista"/>
        <w:spacing w:before="0" w:after="0" w:line="240" w:lineRule="auto"/>
        <w:ind w:left="2520" w:firstLine="360"/>
        <w:rPr>
          <w:rFonts w:ascii="Calibri" w:eastAsia="Times New Roman" w:hAnsi="Calibri" w:cs="Times New Roman"/>
          <w:color w:val="000000"/>
          <w:lang w:val="es-MX" w:eastAsia="es-MX"/>
        </w:rPr>
      </w:pPr>
    </w:p>
    <w:p w:rsidR="00E03234" w:rsidRDefault="00E03234" w:rsidP="00E03234">
      <w:pPr>
        <w:pStyle w:val="Prrafodelista"/>
        <w:numPr>
          <w:ilvl w:val="0"/>
          <w:numId w:val="5"/>
        </w:num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color w:val="000000"/>
          <w:lang w:val="es-MX" w:eastAsia="es-MX"/>
        </w:rPr>
        <w:t>Dessert</w:t>
      </w:r>
    </w:p>
    <w:p w:rsidR="001B4EA3" w:rsidRDefault="001B4EA3" w:rsidP="001B4EA3">
      <w:pPr>
        <w:autoSpaceDE w:val="0"/>
        <w:autoSpaceDN w:val="0"/>
        <w:adjustRightInd w:val="0"/>
        <w:spacing w:before="0" w:after="0" w:line="240" w:lineRule="auto"/>
        <w:ind w:left="2160" w:firstLine="720"/>
        <w:rPr>
          <w:rFonts w:ascii="Calibri" w:eastAsia="Times New Roman" w:hAnsi="Calibri" w:cs="Times New Roman"/>
          <w:color w:val="000000"/>
          <w:lang w:val="es-MX" w:eastAsia="es-MX"/>
        </w:rPr>
      </w:pPr>
      <w:r w:rsidRPr="001B4EA3">
        <w:rPr>
          <w:rFonts w:ascii="Calibri" w:eastAsia="Times New Roman" w:hAnsi="Calibri" w:cs="Times New Roman"/>
          <w:b/>
          <w:color w:val="000000"/>
          <w:lang w:val="es-MX" w:eastAsia="es-MX"/>
        </w:rPr>
        <w:t>Clase</w:t>
      </w:r>
      <w:r w:rsidRPr="001B4EA3"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FD147E">
        <w:rPr>
          <w:lang w:val="es-MX" w:eastAsia="es-MX"/>
        </w:rPr>
        <w:sym w:font="Wingdings" w:char="F0E0"/>
      </w:r>
      <w:r w:rsidRPr="001B4EA3">
        <w:rPr>
          <w:rFonts w:ascii="Calibri" w:eastAsia="Times New Roman" w:hAnsi="Calibri" w:cs="Times New Roman"/>
          <w:color w:val="000000"/>
          <w:lang w:val="es-MX" w:eastAsia="es-MX"/>
        </w:rPr>
        <w:t xml:space="preserve"> P</w:t>
      </w:r>
      <w:r w:rsidR="008B04D6" w:rsidRPr="001B4EA3">
        <w:rPr>
          <w:rFonts w:ascii="Calibri" w:eastAsia="Times New Roman" w:hAnsi="Calibri" w:cs="Times New Roman"/>
          <w:color w:val="000000"/>
          <w:lang w:val="es-MX" w:eastAsia="es-MX"/>
        </w:rPr>
        <w:t>o</w:t>
      </w:r>
      <w:r w:rsidRPr="001B4EA3">
        <w:rPr>
          <w:rFonts w:ascii="Calibri" w:eastAsia="Times New Roman" w:hAnsi="Calibri" w:cs="Times New Roman"/>
          <w:color w:val="000000"/>
          <w:lang w:val="es-MX" w:eastAsia="es-MX"/>
        </w:rPr>
        <w:t>stre</w:t>
      </w:r>
    </w:p>
    <w:p w:rsidR="008B04D6" w:rsidRDefault="008B04D6" w:rsidP="008B04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80"/>
          <w:sz w:val="19"/>
          <w:szCs w:val="19"/>
          <w:lang w:val="es-MX"/>
        </w:rPr>
      </w:pPr>
      <w:r>
        <w:rPr>
          <w:rFonts w:ascii="Consolas" w:hAnsi="Consolas" w:cs="Consolas"/>
          <w:noProof/>
          <w:color w:val="008080"/>
          <w:sz w:val="19"/>
          <w:szCs w:val="19"/>
          <w:lang w:val="es-MX" w:eastAsia="es-MX"/>
        </w:rPr>
        <w:drawing>
          <wp:inline distT="0" distB="0" distL="0" distR="0">
            <wp:extent cx="5934075" cy="314325"/>
            <wp:effectExtent l="0" t="0" r="9525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EA3" w:rsidRPr="001B4EA3" w:rsidRDefault="001B4EA3" w:rsidP="001B4EA3">
      <w:pPr>
        <w:pStyle w:val="Prrafodelista"/>
        <w:autoSpaceDE w:val="0"/>
        <w:autoSpaceDN w:val="0"/>
        <w:adjustRightInd w:val="0"/>
        <w:spacing w:before="0" w:after="0" w:line="240" w:lineRule="auto"/>
        <w:ind w:left="2520" w:firstLine="360"/>
        <w:rPr>
          <w:rFonts w:ascii="Consolas" w:hAnsi="Consolas" w:cs="Consolas"/>
          <w:color w:val="008080"/>
          <w:sz w:val="19"/>
          <w:szCs w:val="19"/>
          <w:lang w:val="es-MX"/>
        </w:rPr>
      </w:pPr>
    </w:p>
    <w:p w:rsidR="00E03234" w:rsidRDefault="00E03234" w:rsidP="00E03234">
      <w:pPr>
        <w:pStyle w:val="Prrafodelista"/>
        <w:numPr>
          <w:ilvl w:val="0"/>
          <w:numId w:val="5"/>
        </w:num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color w:val="000000"/>
          <w:lang w:val="es-MX" w:eastAsia="es-MX"/>
        </w:rPr>
        <w:t>Drink</w:t>
      </w:r>
    </w:p>
    <w:p w:rsidR="00291878" w:rsidRDefault="00E03234" w:rsidP="00291878">
      <w:pPr>
        <w:autoSpaceDE w:val="0"/>
        <w:autoSpaceDN w:val="0"/>
        <w:adjustRightInd w:val="0"/>
        <w:spacing w:before="0" w:after="0" w:line="240" w:lineRule="auto"/>
        <w:ind w:left="2160" w:firstLine="720"/>
        <w:rPr>
          <w:rFonts w:ascii="Calibri" w:eastAsia="Times New Roman" w:hAnsi="Calibri" w:cs="Times New Roman"/>
          <w:color w:val="000000"/>
          <w:lang w:val="es-MX" w:eastAsia="es-MX"/>
        </w:rPr>
      </w:pPr>
      <w:r w:rsidRPr="00FD147E">
        <w:rPr>
          <w:rFonts w:ascii="Calibri" w:eastAsia="Times New Roman" w:hAnsi="Calibri" w:cs="Times New Roman"/>
          <w:b/>
          <w:color w:val="000000"/>
          <w:lang w:val="es-MX" w:eastAsia="es-MX"/>
        </w:rPr>
        <w:t>Clase</w:t>
      </w: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sym w:font="Wingdings" w:char="F0E0"/>
      </w: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="00291878" w:rsidRPr="00291878">
        <w:rPr>
          <w:rFonts w:ascii="Calibri" w:eastAsia="Times New Roman" w:hAnsi="Calibri" w:cs="Times New Roman"/>
          <w:color w:val="000000"/>
          <w:lang w:val="es-MX" w:eastAsia="es-MX"/>
        </w:rPr>
        <w:t>BebidasKfc</w:t>
      </w:r>
    </w:p>
    <w:p w:rsidR="008B04D6" w:rsidRDefault="008B04D6" w:rsidP="008B04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80"/>
          <w:sz w:val="19"/>
          <w:szCs w:val="19"/>
          <w:lang w:val="es-MX"/>
        </w:rPr>
      </w:pPr>
      <w:r>
        <w:rPr>
          <w:rFonts w:ascii="Consolas" w:hAnsi="Consolas" w:cs="Consolas"/>
          <w:noProof/>
          <w:color w:val="008080"/>
          <w:sz w:val="19"/>
          <w:szCs w:val="19"/>
          <w:lang w:val="es-MX" w:eastAsia="es-MX"/>
        </w:rPr>
        <w:drawing>
          <wp:inline distT="0" distB="0" distL="0" distR="0">
            <wp:extent cx="5934075" cy="304800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34" w:rsidRPr="008B04D6" w:rsidRDefault="00E03234" w:rsidP="008B04D6">
      <w:p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</w:p>
    <w:p w:rsidR="00E03234" w:rsidRDefault="00E03234" w:rsidP="00E03234">
      <w:pPr>
        <w:pStyle w:val="Prrafodelista"/>
        <w:numPr>
          <w:ilvl w:val="0"/>
          <w:numId w:val="5"/>
        </w:numPr>
        <w:spacing w:before="0" w:after="0" w:line="240" w:lineRule="auto"/>
        <w:rPr>
          <w:rFonts w:ascii="Calibri" w:eastAsia="Times New Roman" w:hAnsi="Calibri" w:cs="Times New Roman"/>
          <w:color w:val="000000"/>
          <w:lang w:val="es-MX" w:eastAsia="es-MX"/>
        </w:rPr>
      </w:pPr>
      <w:r>
        <w:rPr>
          <w:rFonts w:ascii="Calibri" w:eastAsia="Times New Roman" w:hAnsi="Calibri" w:cs="Times New Roman"/>
          <w:color w:val="000000"/>
          <w:lang w:val="es-MX" w:eastAsia="es-MX"/>
        </w:rPr>
        <w:t>Other</w:t>
      </w:r>
    </w:p>
    <w:p w:rsidR="00291878" w:rsidRDefault="00E03234" w:rsidP="00291878">
      <w:pPr>
        <w:autoSpaceDE w:val="0"/>
        <w:autoSpaceDN w:val="0"/>
        <w:adjustRightInd w:val="0"/>
        <w:spacing w:before="0" w:after="0" w:line="240" w:lineRule="auto"/>
        <w:ind w:left="2160" w:firstLine="720"/>
        <w:rPr>
          <w:rFonts w:ascii="Calibri" w:eastAsia="Times New Roman" w:hAnsi="Calibri" w:cs="Times New Roman"/>
          <w:color w:val="000000"/>
          <w:lang w:val="es-MX" w:eastAsia="es-MX"/>
        </w:rPr>
      </w:pPr>
      <w:r w:rsidRPr="00FD147E">
        <w:rPr>
          <w:rFonts w:ascii="Calibri" w:eastAsia="Times New Roman" w:hAnsi="Calibri" w:cs="Times New Roman"/>
          <w:b/>
          <w:color w:val="000000"/>
          <w:lang w:val="es-MX" w:eastAsia="es-MX"/>
        </w:rPr>
        <w:t>Clase</w:t>
      </w: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sym w:font="Wingdings" w:char="F0E0"/>
      </w: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="00291878" w:rsidRPr="00291878">
        <w:rPr>
          <w:rFonts w:ascii="Calibri" w:eastAsia="Times New Roman" w:hAnsi="Calibri" w:cs="Times New Roman"/>
          <w:color w:val="000000"/>
          <w:lang w:val="es-MX" w:eastAsia="es-MX"/>
        </w:rPr>
        <w:t>CAmbioskf</w:t>
      </w:r>
    </w:p>
    <w:p w:rsidR="008B04D6" w:rsidRDefault="008B04D6" w:rsidP="008B04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80"/>
          <w:sz w:val="19"/>
          <w:szCs w:val="19"/>
          <w:lang w:val="es-MX"/>
        </w:rPr>
      </w:pPr>
      <w:r>
        <w:rPr>
          <w:rFonts w:ascii="Calibri" w:eastAsia="Times New Roman" w:hAnsi="Calibri" w:cs="Times New Roman"/>
          <w:noProof/>
          <w:color w:val="000000"/>
          <w:lang w:val="es-MX" w:eastAsia="es-MX"/>
        </w:rPr>
        <w:drawing>
          <wp:inline distT="0" distB="0" distL="0" distR="0" wp14:anchorId="2EA30D9C" wp14:editId="404DED71">
            <wp:extent cx="5943600" cy="36576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878" w:rsidRDefault="00291878" w:rsidP="00291878">
      <w:pPr>
        <w:autoSpaceDE w:val="0"/>
        <w:autoSpaceDN w:val="0"/>
        <w:adjustRightInd w:val="0"/>
        <w:spacing w:before="0" w:after="0" w:line="240" w:lineRule="auto"/>
        <w:ind w:left="2160" w:firstLine="720"/>
        <w:rPr>
          <w:rFonts w:ascii="Consolas" w:hAnsi="Consolas" w:cs="Consolas"/>
          <w:color w:val="008080"/>
          <w:sz w:val="19"/>
          <w:szCs w:val="19"/>
          <w:lang w:val="es-MX"/>
        </w:rPr>
      </w:pPr>
      <w:r w:rsidRPr="00FD147E">
        <w:rPr>
          <w:rFonts w:ascii="Calibri" w:eastAsia="Times New Roman" w:hAnsi="Calibri" w:cs="Times New Roman"/>
          <w:b/>
          <w:color w:val="000000"/>
          <w:lang w:val="es-MX" w:eastAsia="es-MX"/>
        </w:rPr>
        <w:t>Clase</w:t>
      </w: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FD147E">
        <w:rPr>
          <w:rFonts w:ascii="Calibri" w:eastAsia="Times New Roman" w:hAnsi="Calibri" w:cs="Times New Roman"/>
          <w:color w:val="000000"/>
          <w:lang w:val="es-MX" w:eastAsia="es-MX"/>
        </w:rPr>
        <w:sym w:font="Wingdings" w:char="F0E0"/>
      </w:r>
      <w:r>
        <w:rPr>
          <w:rFonts w:ascii="Calibri" w:eastAsia="Times New Roman" w:hAnsi="Calibri" w:cs="Times New Roman"/>
          <w:color w:val="000000"/>
          <w:lang w:val="es-MX" w:eastAsia="es-MX"/>
        </w:rPr>
        <w:t xml:space="preserve"> </w:t>
      </w:r>
      <w:r w:rsidRPr="00291878">
        <w:rPr>
          <w:rFonts w:ascii="Calibri" w:eastAsia="Times New Roman" w:hAnsi="Calibri" w:cs="Times New Roman"/>
          <w:color w:val="000000"/>
          <w:lang w:val="es-MX" w:eastAsia="es-MX"/>
        </w:rPr>
        <w:t>LSm</w:t>
      </w:r>
    </w:p>
    <w:p w:rsidR="00291878" w:rsidRDefault="008B04D6" w:rsidP="008B04D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80"/>
          <w:sz w:val="19"/>
          <w:szCs w:val="19"/>
          <w:lang w:val="es-MX"/>
        </w:rPr>
      </w:pPr>
      <w:r>
        <w:rPr>
          <w:rFonts w:ascii="Consolas" w:hAnsi="Consolas" w:cs="Consolas"/>
          <w:noProof/>
          <w:color w:val="008080"/>
          <w:sz w:val="19"/>
          <w:szCs w:val="19"/>
          <w:lang w:val="es-MX" w:eastAsia="es-MX"/>
        </w:rPr>
        <w:drawing>
          <wp:inline distT="0" distB="0" distL="0" distR="0">
            <wp:extent cx="5934075" cy="276225"/>
            <wp:effectExtent l="0" t="0" r="9525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34" w:rsidRDefault="00E03234" w:rsidP="00CE2A17">
      <w:pPr>
        <w:autoSpaceDE w:val="0"/>
        <w:autoSpaceDN w:val="0"/>
        <w:adjustRightInd w:val="0"/>
        <w:spacing w:before="0" w:after="0" w:line="240" w:lineRule="auto"/>
        <w:jc w:val="center"/>
        <w:rPr>
          <w:rFonts w:ascii="Consolas" w:hAnsi="Consolas" w:cs="Consolas"/>
          <w:color w:val="008080"/>
          <w:sz w:val="19"/>
          <w:szCs w:val="19"/>
          <w:lang w:val="es-MX"/>
        </w:rPr>
      </w:pPr>
    </w:p>
    <w:p w:rsidR="00291878" w:rsidRPr="00D44B27" w:rsidRDefault="00D44B27" w:rsidP="00E03234">
      <w:pPr>
        <w:autoSpaceDE w:val="0"/>
        <w:autoSpaceDN w:val="0"/>
        <w:adjustRightInd w:val="0"/>
        <w:spacing w:before="0" w:after="0" w:line="240" w:lineRule="auto"/>
        <w:ind w:left="2160" w:firstLine="720"/>
        <w:rPr>
          <w:rFonts w:ascii="Corbel" w:hAnsi="Corbel"/>
          <w:noProof/>
          <w:lang w:val="es-ES"/>
        </w:rPr>
      </w:pPr>
      <w:r w:rsidRPr="00D44B27">
        <w:rPr>
          <w:rFonts w:ascii="Corbel" w:hAnsi="Corbel"/>
          <w:noProof/>
          <w:lang w:val="es-ES"/>
        </w:rPr>
        <w:t>Ejemplo:</w:t>
      </w:r>
    </w:p>
    <w:p w:rsidR="00D44B27" w:rsidRDefault="00D44B27" w:rsidP="00D44B2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8080"/>
          <w:sz w:val="19"/>
          <w:szCs w:val="19"/>
          <w:lang w:val="es-MX"/>
        </w:rPr>
      </w:pPr>
      <w:r>
        <w:rPr>
          <w:rFonts w:ascii="Consolas" w:hAnsi="Consolas" w:cs="Consolas"/>
          <w:noProof/>
          <w:color w:val="008080"/>
          <w:sz w:val="19"/>
          <w:szCs w:val="19"/>
          <w:lang w:val="es-MX" w:eastAsia="es-MX"/>
        </w:rPr>
        <w:drawing>
          <wp:inline distT="0" distB="0" distL="0" distR="0">
            <wp:extent cx="5934075" cy="43815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27" w:rsidRDefault="00D44B27" w:rsidP="00424D5B">
      <w:pPr>
        <w:spacing w:before="0" w:after="0" w:line="240" w:lineRule="auto"/>
        <w:ind w:firstLine="720"/>
        <w:rPr>
          <w:rFonts w:ascii="Corbel" w:hAnsi="Corbel"/>
          <w:b/>
          <w:noProof/>
          <w:color w:val="F56617" w:themeColor="accent6"/>
          <w:lang w:val="es-ES"/>
        </w:rPr>
      </w:pPr>
    </w:p>
    <w:p w:rsidR="00E03234" w:rsidRDefault="00424D5B" w:rsidP="00424D5B">
      <w:pPr>
        <w:spacing w:before="0" w:after="0" w:line="240" w:lineRule="auto"/>
        <w:ind w:firstLine="720"/>
        <w:rPr>
          <w:rFonts w:ascii="Corbel" w:hAnsi="Corbel"/>
          <w:b/>
          <w:noProof/>
          <w:color w:val="F56617" w:themeColor="accent6"/>
          <w:lang w:val="es-ES"/>
        </w:rPr>
      </w:pPr>
      <w:r w:rsidRPr="00424D5B">
        <w:rPr>
          <w:rFonts w:ascii="Corbel" w:hAnsi="Corbel"/>
          <w:b/>
          <w:noProof/>
          <w:color w:val="F56617" w:themeColor="accent6"/>
          <w:lang w:val="es-ES"/>
        </w:rPr>
        <w:lastRenderedPageBreak/>
        <w:t>Promociones</w:t>
      </w:r>
    </w:p>
    <w:p w:rsidR="00424D5B" w:rsidRDefault="00424D5B" w:rsidP="00424D5B">
      <w:pPr>
        <w:spacing w:before="0" w:after="0" w:line="240" w:lineRule="auto"/>
        <w:ind w:left="1440"/>
        <w:rPr>
          <w:rFonts w:ascii="Corbel" w:hAnsi="Corbel"/>
          <w:noProof/>
          <w:lang w:val="es-ES"/>
        </w:rPr>
      </w:pPr>
      <w:r w:rsidRPr="00424D5B">
        <w:rPr>
          <w:rFonts w:ascii="Corbel" w:hAnsi="Corbel"/>
          <w:noProof/>
          <w:lang w:val="es-ES"/>
        </w:rPr>
        <w:t>El total en promociones comprende el total de descuentos, cupones y comidas de empleado y se puede obtener de tu reporte de ventas diarias</w:t>
      </w:r>
      <w:r>
        <w:rPr>
          <w:rFonts w:ascii="Corbel" w:hAnsi="Corbel"/>
          <w:noProof/>
          <w:lang w:val="es-ES"/>
        </w:rPr>
        <w:t>.</w:t>
      </w:r>
    </w:p>
    <w:p w:rsidR="00D44B27" w:rsidRDefault="00D44B27" w:rsidP="00D44B27">
      <w:pPr>
        <w:spacing w:before="0" w:after="0" w:line="240" w:lineRule="auto"/>
        <w:jc w:val="center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MX" w:eastAsia="es-MX"/>
        </w:rPr>
        <w:drawing>
          <wp:inline distT="0" distB="0" distL="0" distR="0" wp14:anchorId="1E74E088" wp14:editId="04D67ABB">
            <wp:extent cx="781050" cy="4095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5B" w:rsidRDefault="00424D5B" w:rsidP="00424D5B">
      <w:pPr>
        <w:spacing w:before="0" w:after="0" w:line="240" w:lineRule="auto"/>
        <w:ind w:left="1440"/>
        <w:jc w:val="center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MX" w:eastAsia="es-MX"/>
        </w:rPr>
        <w:drawing>
          <wp:inline distT="0" distB="0" distL="0" distR="0">
            <wp:extent cx="3305175" cy="31242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27" w:rsidRDefault="00D44B27" w:rsidP="00424D5B">
      <w:pPr>
        <w:spacing w:before="0" w:after="0" w:line="240" w:lineRule="auto"/>
        <w:ind w:left="1440"/>
        <w:jc w:val="center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MX" w:eastAsia="es-MX"/>
        </w:rPr>
        <w:drawing>
          <wp:inline distT="0" distB="0" distL="0" distR="0">
            <wp:extent cx="733425" cy="619125"/>
            <wp:effectExtent l="0" t="0" r="9525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5B" w:rsidRDefault="00424D5B" w:rsidP="00424D5B">
      <w:pPr>
        <w:spacing w:before="0" w:after="0" w:line="240" w:lineRule="auto"/>
        <w:ind w:left="1440"/>
        <w:jc w:val="center"/>
        <w:rPr>
          <w:rFonts w:ascii="Corbel" w:hAnsi="Corbel"/>
          <w:noProof/>
          <w:lang w:val="es-ES"/>
        </w:rPr>
      </w:pPr>
    </w:p>
    <w:p w:rsidR="00424D5B" w:rsidRDefault="00424D5B" w:rsidP="00424D5B">
      <w:pPr>
        <w:spacing w:before="0" w:after="0" w:line="240" w:lineRule="auto"/>
        <w:ind w:firstLine="720"/>
        <w:rPr>
          <w:rFonts w:ascii="Corbel" w:hAnsi="Corbel"/>
          <w:b/>
          <w:noProof/>
          <w:color w:val="F56617" w:themeColor="accent6"/>
          <w:lang w:val="es-ES"/>
        </w:rPr>
      </w:pPr>
      <w:r w:rsidRPr="00424D5B">
        <w:rPr>
          <w:rFonts w:ascii="Corbel" w:hAnsi="Corbel"/>
          <w:b/>
          <w:noProof/>
          <w:color w:val="F56617" w:themeColor="accent6"/>
          <w:lang w:val="es-ES"/>
        </w:rPr>
        <w:t>Reembolsos</w:t>
      </w:r>
    </w:p>
    <w:p w:rsidR="00424D5B" w:rsidRDefault="00424D5B" w:rsidP="00424D5B">
      <w:pPr>
        <w:spacing w:before="0" w:after="0" w:line="240" w:lineRule="auto"/>
        <w:ind w:firstLine="720"/>
        <w:rPr>
          <w:rFonts w:ascii="Corbel" w:hAnsi="Corbel"/>
          <w:noProof/>
          <w:lang w:val="es-ES"/>
        </w:rPr>
      </w:pPr>
      <w:r>
        <w:rPr>
          <w:rFonts w:ascii="Corbel" w:hAnsi="Corbel"/>
          <w:b/>
          <w:noProof/>
          <w:color w:val="F56617" w:themeColor="accent6"/>
          <w:lang w:val="es-ES"/>
        </w:rPr>
        <w:tab/>
      </w:r>
      <w:r w:rsidRPr="00424D5B">
        <w:rPr>
          <w:rFonts w:ascii="Corbel" w:hAnsi="Corbel"/>
          <w:noProof/>
          <w:lang w:val="es-ES"/>
        </w:rPr>
        <w:t>El total de reembolso se puede obtener en el reporte de operaciones diarias.</w:t>
      </w:r>
    </w:p>
    <w:p w:rsidR="00D44B27" w:rsidRDefault="00D44B27" w:rsidP="00D44B27">
      <w:pPr>
        <w:spacing w:before="0" w:after="0" w:line="240" w:lineRule="auto"/>
        <w:ind w:firstLine="720"/>
        <w:jc w:val="center"/>
        <w:rPr>
          <w:rFonts w:ascii="Corbel" w:hAnsi="Corbel"/>
          <w:b/>
          <w:noProof/>
          <w:color w:val="F56617" w:themeColor="accent6"/>
          <w:lang w:val="es-ES"/>
        </w:rPr>
      </w:pPr>
      <w:r>
        <w:rPr>
          <w:rFonts w:ascii="Corbel" w:hAnsi="Corbel"/>
          <w:b/>
          <w:noProof/>
          <w:color w:val="F56617" w:themeColor="accent6"/>
          <w:lang w:val="es-MX" w:eastAsia="es-MX"/>
        </w:rPr>
        <w:drawing>
          <wp:inline distT="0" distB="0" distL="0" distR="0" wp14:anchorId="7AD2A90D" wp14:editId="7EAC4BEF">
            <wp:extent cx="1047750" cy="4381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5B" w:rsidRDefault="00424D5B" w:rsidP="00424D5B">
      <w:pPr>
        <w:spacing w:before="0" w:after="0" w:line="240" w:lineRule="auto"/>
        <w:ind w:firstLine="720"/>
        <w:rPr>
          <w:rFonts w:ascii="Corbel" w:hAnsi="Corbel"/>
          <w:b/>
          <w:noProof/>
          <w:color w:val="F56617" w:themeColor="accent6"/>
          <w:lang w:val="es-ES"/>
        </w:rPr>
      </w:pPr>
    </w:p>
    <w:p w:rsidR="00424D5B" w:rsidRPr="00424D5B" w:rsidRDefault="00424D5B" w:rsidP="00424D5B">
      <w:pPr>
        <w:spacing w:before="0" w:after="0" w:line="240" w:lineRule="auto"/>
        <w:ind w:firstLine="720"/>
        <w:jc w:val="center"/>
        <w:rPr>
          <w:rFonts w:ascii="Corbel" w:hAnsi="Corbel"/>
          <w:b/>
          <w:noProof/>
          <w:color w:val="2C2C2C" w:themeColor="text1"/>
          <w:lang w:val="es-ES"/>
        </w:rPr>
      </w:pPr>
      <w:r w:rsidRPr="00424D5B">
        <w:rPr>
          <w:rFonts w:ascii="Corbel" w:hAnsi="Corbel"/>
          <w:b/>
          <w:noProof/>
          <w:color w:val="2C2C2C" w:themeColor="text1"/>
          <w:lang w:val="es-ES"/>
        </w:rPr>
        <w:t>PIZZA HUT</w:t>
      </w:r>
    </w:p>
    <w:p w:rsidR="00424D5B" w:rsidRDefault="00424D5B" w:rsidP="00424D5B">
      <w:pPr>
        <w:spacing w:before="0" w:after="0" w:line="240" w:lineRule="auto"/>
        <w:ind w:firstLine="720"/>
        <w:jc w:val="center"/>
        <w:rPr>
          <w:rFonts w:ascii="Corbel" w:hAnsi="Corbel"/>
          <w:b/>
          <w:noProof/>
          <w:color w:val="F56617" w:themeColor="accent6"/>
          <w:lang w:val="es-ES"/>
        </w:rPr>
      </w:pPr>
      <w:r>
        <w:rPr>
          <w:rFonts w:ascii="Corbel" w:hAnsi="Corbel"/>
          <w:b/>
          <w:noProof/>
          <w:color w:val="F56617" w:themeColor="accent6"/>
          <w:lang w:val="es-MX" w:eastAsia="es-MX"/>
        </w:rPr>
        <w:drawing>
          <wp:inline distT="0" distB="0" distL="0" distR="0">
            <wp:extent cx="2400300" cy="15240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27" w:rsidRDefault="00D44B27" w:rsidP="00424D5B">
      <w:pPr>
        <w:spacing w:before="0" w:after="0" w:line="240" w:lineRule="auto"/>
        <w:ind w:firstLine="720"/>
        <w:jc w:val="center"/>
        <w:rPr>
          <w:rFonts w:ascii="Corbel" w:hAnsi="Corbel"/>
          <w:noProof/>
          <w:lang w:val="es-ES"/>
        </w:rPr>
      </w:pPr>
      <w:r w:rsidRPr="00D44B27">
        <w:rPr>
          <w:rFonts w:ascii="Corbel" w:hAnsi="Corbel"/>
          <w:noProof/>
          <w:lang w:val="es-ES"/>
        </w:rPr>
        <w:t>Ejemplo:</w:t>
      </w:r>
    </w:p>
    <w:p w:rsidR="00D44B27" w:rsidRPr="00D44B27" w:rsidRDefault="00D44B27" w:rsidP="00424D5B">
      <w:pPr>
        <w:spacing w:before="0" w:after="0" w:line="240" w:lineRule="auto"/>
        <w:ind w:firstLine="720"/>
        <w:jc w:val="center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MX" w:eastAsia="es-MX"/>
        </w:rPr>
        <w:lastRenderedPageBreak/>
        <w:drawing>
          <wp:inline distT="0" distB="0" distL="0" distR="0">
            <wp:extent cx="1019175" cy="590550"/>
            <wp:effectExtent l="0" t="0" r="9525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B27" w:rsidRDefault="00D44B27" w:rsidP="00424D5B">
      <w:pPr>
        <w:spacing w:before="0" w:after="0" w:line="240" w:lineRule="auto"/>
        <w:ind w:firstLine="720"/>
        <w:jc w:val="center"/>
        <w:rPr>
          <w:rFonts w:ascii="Corbel" w:hAnsi="Corbel"/>
          <w:b/>
          <w:noProof/>
          <w:color w:val="F56617" w:themeColor="accent6"/>
          <w:lang w:val="es-ES"/>
        </w:rPr>
      </w:pPr>
    </w:p>
    <w:p w:rsidR="00424D5B" w:rsidRDefault="00424D5B" w:rsidP="00424D5B">
      <w:pPr>
        <w:spacing w:before="0" w:after="0" w:line="240" w:lineRule="auto"/>
        <w:ind w:firstLine="720"/>
        <w:jc w:val="center"/>
        <w:rPr>
          <w:rFonts w:ascii="Corbel" w:hAnsi="Corbel"/>
          <w:b/>
          <w:noProof/>
          <w:color w:val="F56617" w:themeColor="accent6"/>
          <w:lang w:val="es-ES"/>
        </w:rPr>
      </w:pPr>
      <w:r w:rsidRPr="00424D5B">
        <w:rPr>
          <w:rFonts w:ascii="Corbel" w:hAnsi="Corbel"/>
          <w:b/>
          <w:noProof/>
          <w:color w:val="2C2C2C" w:themeColor="text1"/>
          <w:lang w:val="es-ES"/>
        </w:rPr>
        <w:t>KFC</w:t>
      </w:r>
    </w:p>
    <w:p w:rsidR="00424D5B" w:rsidRDefault="00424D5B" w:rsidP="00424D5B">
      <w:pPr>
        <w:spacing w:before="0" w:after="0" w:line="240" w:lineRule="auto"/>
        <w:ind w:firstLine="720"/>
        <w:jc w:val="center"/>
        <w:rPr>
          <w:rFonts w:ascii="Corbel" w:hAnsi="Corbel"/>
          <w:b/>
          <w:noProof/>
          <w:color w:val="F56617" w:themeColor="accent6"/>
          <w:lang w:val="es-ES"/>
        </w:rPr>
      </w:pPr>
      <w:r>
        <w:rPr>
          <w:rFonts w:ascii="Corbel" w:hAnsi="Corbel"/>
          <w:b/>
          <w:noProof/>
          <w:color w:val="F56617" w:themeColor="accent6"/>
          <w:lang w:val="es-MX" w:eastAsia="es-MX"/>
        </w:rPr>
        <w:drawing>
          <wp:inline distT="0" distB="0" distL="0" distR="0">
            <wp:extent cx="2194560" cy="8229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5B" w:rsidRDefault="00D44B27" w:rsidP="00424D5B">
      <w:pPr>
        <w:spacing w:before="0" w:after="0" w:line="240" w:lineRule="auto"/>
        <w:ind w:firstLine="720"/>
        <w:jc w:val="center"/>
        <w:rPr>
          <w:rFonts w:ascii="Corbel" w:hAnsi="Corbel"/>
          <w:noProof/>
          <w:color w:val="2C2C2C" w:themeColor="text1"/>
          <w:lang w:val="es-ES"/>
        </w:rPr>
      </w:pPr>
      <w:r w:rsidRPr="00D44B27">
        <w:rPr>
          <w:rFonts w:ascii="Corbel" w:hAnsi="Corbel"/>
          <w:noProof/>
          <w:lang w:val="es-ES"/>
        </w:rPr>
        <w:t>Ejemplo</w:t>
      </w:r>
      <w:r w:rsidRPr="00D44B27">
        <w:rPr>
          <w:rFonts w:ascii="Corbel" w:hAnsi="Corbel"/>
          <w:noProof/>
          <w:color w:val="2C2C2C" w:themeColor="text1"/>
          <w:lang w:val="es-ES"/>
        </w:rPr>
        <w:t>:</w:t>
      </w:r>
    </w:p>
    <w:p w:rsidR="00D44B27" w:rsidRDefault="00D44B27" w:rsidP="00424D5B">
      <w:pPr>
        <w:spacing w:before="0" w:after="0" w:line="240" w:lineRule="auto"/>
        <w:ind w:firstLine="720"/>
        <w:jc w:val="center"/>
        <w:rPr>
          <w:rFonts w:ascii="Corbel" w:hAnsi="Corbel"/>
          <w:b/>
          <w:noProof/>
          <w:color w:val="F56617" w:themeColor="accent6"/>
          <w:lang w:val="es-ES"/>
        </w:rPr>
      </w:pPr>
      <w:r>
        <w:rPr>
          <w:rFonts w:ascii="Corbel" w:hAnsi="Corbel"/>
          <w:noProof/>
          <w:lang w:val="es-MX" w:eastAsia="es-MX"/>
        </w:rPr>
        <w:drawing>
          <wp:inline distT="0" distB="0" distL="0" distR="0" wp14:anchorId="63E22AAC" wp14:editId="768BEADD">
            <wp:extent cx="1019175" cy="590550"/>
            <wp:effectExtent l="0" t="0" r="9525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5B" w:rsidRDefault="00424D5B" w:rsidP="00424D5B">
      <w:pPr>
        <w:spacing w:before="0" w:after="0" w:line="240" w:lineRule="auto"/>
        <w:ind w:firstLine="720"/>
        <w:rPr>
          <w:rFonts w:ascii="Corbel" w:hAnsi="Corbel"/>
          <w:b/>
          <w:noProof/>
          <w:color w:val="F56617" w:themeColor="accent6"/>
          <w:lang w:val="es-ES"/>
        </w:rPr>
      </w:pPr>
      <w:r>
        <w:rPr>
          <w:rFonts w:ascii="Corbel" w:hAnsi="Corbel"/>
          <w:b/>
          <w:noProof/>
          <w:color w:val="F56617" w:themeColor="accent6"/>
          <w:lang w:val="es-ES"/>
        </w:rPr>
        <w:t>Sobrante</w:t>
      </w:r>
      <w:r>
        <w:rPr>
          <w:rFonts w:ascii="Corbel" w:hAnsi="Corbel"/>
          <w:b/>
          <w:noProof/>
          <w:color w:val="F56617" w:themeColor="accent6"/>
          <w:lang w:val="es-ES"/>
        </w:rPr>
        <w:tab/>
      </w:r>
    </w:p>
    <w:p w:rsidR="00424D5B" w:rsidRPr="000B7D05" w:rsidRDefault="00082A31" w:rsidP="000B7D05">
      <w:pPr>
        <w:spacing w:before="0" w:after="0" w:line="240" w:lineRule="auto"/>
        <w:ind w:left="1440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Por el momento en la columna de sobrante deberá colocarse siempre un 0.</w:t>
      </w:r>
    </w:p>
    <w:p w:rsidR="00424D5B" w:rsidRDefault="000B7D05" w:rsidP="000B7D05">
      <w:pPr>
        <w:spacing w:before="0" w:after="0" w:line="240" w:lineRule="auto"/>
        <w:ind w:firstLine="720"/>
        <w:jc w:val="center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MX" w:eastAsia="es-MX"/>
        </w:rPr>
        <w:drawing>
          <wp:inline distT="0" distB="0" distL="0" distR="0">
            <wp:extent cx="771525" cy="4095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AF1" w:rsidRDefault="00C31AF1" w:rsidP="00C31AF1">
      <w:pPr>
        <w:spacing w:before="0" w:after="0" w:line="240" w:lineRule="auto"/>
        <w:ind w:firstLine="720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ab/>
        <w:t>Ejemplo:</w:t>
      </w:r>
    </w:p>
    <w:p w:rsidR="00C31AF1" w:rsidRDefault="00C31AF1" w:rsidP="00082A31">
      <w:pPr>
        <w:spacing w:before="0" w:after="0" w:line="240" w:lineRule="auto"/>
        <w:ind w:firstLine="720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ab/>
      </w:r>
      <w:r>
        <w:rPr>
          <w:rFonts w:ascii="Corbel" w:hAnsi="Corbel"/>
          <w:noProof/>
          <w:lang w:val="es-ES"/>
        </w:rPr>
        <w:tab/>
      </w:r>
    </w:p>
    <w:p w:rsidR="00C31AF1" w:rsidRDefault="00C31AF1" w:rsidP="00C31AF1">
      <w:pPr>
        <w:spacing w:before="0" w:after="0" w:line="240" w:lineRule="auto"/>
        <w:ind w:firstLine="720"/>
        <w:jc w:val="center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MX" w:eastAsia="es-MX"/>
        </w:rPr>
        <w:drawing>
          <wp:inline distT="0" distB="0" distL="0" distR="0">
            <wp:extent cx="762000" cy="619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AF1" w:rsidRDefault="00C31AF1" w:rsidP="00C31AF1">
      <w:pPr>
        <w:spacing w:before="0" w:after="0" w:line="240" w:lineRule="auto"/>
        <w:ind w:firstLine="720"/>
        <w:jc w:val="center"/>
        <w:rPr>
          <w:rFonts w:ascii="Corbel" w:hAnsi="Corbel"/>
          <w:noProof/>
          <w:lang w:val="es-ES"/>
        </w:rPr>
      </w:pPr>
    </w:p>
    <w:p w:rsidR="00BF4FE6" w:rsidRDefault="00BF4FE6" w:rsidP="00C31AF1">
      <w:pPr>
        <w:spacing w:before="0" w:after="0" w:line="240" w:lineRule="auto"/>
        <w:ind w:firstLine="720"/>
        <w:jc w:val="center"/>
        <w:rPr>
          <w:rFonts w:ascii="Corbel" w:hAnsi="Corbel"/>
          <w:noProof/>
          <w:lang w:val="es-ES"/>
        </w:rPr>
      </w:pPr>
    </w:p>
    <w:p w:rsidR="00C31AF1" w:rsidRDefault="00C31AF1" w:rsidP="00C31AF1">
      <w:pPr>
        <w:spacing w:before="0" w:after="0" w:line="240" w:lineRule="auto"/>
        <w:ind w:firstLine="720"/>
        <w:jc w:val="center"/>
        <w:rPr>
          <w:rFonts w:ascii="Corbel" w:hAnsi="Corbel"/>
          <w:noProof/>
          <w:lang w:val="es-ES"/>
        </w:rPr>
      </w:pPr>
    </w:p>
    <w:p w:rsidR="000B7D05" w:rsidRDefault="000B7D05" w:rsidP="000B7D05">
      <w:pPr>
        <w:spacing w:before="0" w:after="0" w:line="240" w:lineRule="auto"/>
        <w:ind w:firstLine="720"/>
        <w:rPr>
          <w:rFonts w:ascii="Corbel" w:hAnsi="Corbel"/>
          <w:b/>
          <w:noProof/>
          <w:color w:val="F56617" w:themeColor="accent6"/>
          <w:lang w:val="es-ES"/>
        </w:rPr>
      </w:pPr>
      <w:r w:rsidRPr="000B7D05">
        <w:rPr>
          <w:rFonts w:ascii="Corbel" w:hAnsi="Corbel"/>
          <w:b/>
          <w:noProof/>
          <w:color w:val="F56617" w:themeColor="accent6"/>
          <w:lang w:val="es-ES"/>
        </w:rPr>
        <w:t>Comentario</w:t>
      </w:r>
    </w:p>
    <w:p w:rsidR="000B7D05" w:rsidRDefault="000B7D05" w:rsidP="000B7D05">
      <w:pPr>
        <w:spacing w:before="0" w:after="0" w:line="240" w:lineRule="auto"/>
        <w:ind w:firstLine="720"/>
        <w:rPr>
          <w:rFonts w:ascii="Corbel" w:hAnsi="Corbel"/>
          <w:noProof/>
          <w:lang w:val="es-ES"/>
        </w:rPr>
      </w:pPr>
      <w:r>
        <w:rPr>
          <w:rFonts w:ascii="Corbel" w:hAnsi="Corbel"/>
          <w:b/>
          <w:noProof/>
          <w:color w:val="F56617" w:themeColor="accent6"/>
          <w:lang w:val="es-ES"/>
        </w:rPr>
        <w:tab/>
      </w:r>
      <w:r w:rsidRPr="000B7D05">
        <w:rPr>
          <w:rFonts w:ascii="Corbel" w:hAnsi="Corbel"/>
          <w:noProof/>
          <w:lang w:val="es-ES"/>
        </w:rPr>
        <w:t>Por cada registro de venta ingresado es posible ingresar algún comentario.</w:t>
      </w:r>
    </w:p>
    <w:p w:rsidR="003E6ECC" w:rsidRDefault="003E6ECC" w:rsidP="003E6ECC">
      <w:pPr>
        <w:spacing w:before="0" w:after="0" w:line="240" w:lineRule="auto"/>
        <w:ind w:firstLine="720"/>
        <w:jc w:val="center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MX" w:eastAsia="es-MX"/>
        </w:rPr>
        <w:drawing>
          <wp:inline distT="0" distB="0" distL="0" distR="0">
            <wp:extent cx="771525" cy="4286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019" w:rsidRDefault="001D6019" w:rsidP="003E6ECC">
      <w:pPr>
        <w:spacing w:before="0" w:after="0" w:line="240" w:lineRule="auto"/>
        <w:ind w:firstLine="720"/>
        <w:jc w:val="center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Ejemplo:</w:t>
      </w:r>
    </w:p>
    <w:p w:rsidR="007436EF" w:rsidRDefault="001D6019" w:rsidP="003E6ECC">
      <w:pPr>
        <w:spacing w:before="0" w:after="0" w:line="240" w:lineRule="auto"/>
        <w:ind w:firstLine="720"/>
        <w:jc w:val="center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MX" w:eastAsia="es-MX"/>
        </w:rPr>
        <w:drawing>
          <wp:inline distT="0" distB="0" distL="0" distR="0">
            <wp:extent cx="1428750" cy="6381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6EF" w:rsidRPr="00913693" w:rsidRDefault="009B668E" w:rsidP="007436EF">
      <w:pPr>
        <w:pStyle w:val="PRB1"/>
        <w:rPr>
          <w:color w:val="F56617" w:themeColor="accent6"/>
        </w:rPr>
      </w:pPr>
      <w:r>
        <w:t>VALIDACIÓ</w:t>
      </w:r>
      <w:r w:rsidR="007436EF">
        <w:t>N</w:t>
      </w:r>
      <w:r w:rsidR="007436EF">
        <w:tab/>
      </w:r>
    </w:p>
    <w:p w:rsidR="007436EF" w:rsidRDefault="007436EF" w:rsidP="007436EF">
      <w:pPr>
        <w:spacing w:before="0" w:after="0" w:line="240" w:lineRule="auto"/>
        <w:rPr>
          <w:rFonts w:ascii="Corbel" w:hAnsi="Corbel"/>
          <w:noProof/>
          <w:lang w:val="es-ES"/>
        </w:rPr>
      </w:pPr>
    </w:p>
    <w:p w:rsidR="007436EF" w:rsidRDefault="007436EF" w:rsidP="007436EF">
      <w:pPr>
        <w:spacing w:before="0" w:after="0" w:line="240" w:lineRule="auto"/>
        <w:rPr>
          <w:rFonts w:ascii="Corbel" w:hAnsi="Corbel"/>
          <w:noProof/>
          <w:lang w:val="es-ES"/>
        </w:rPr>
      </w:pPr>
      <w:r w:rsidRPr="007436EF">
        <w:rPr>
          <w:rFonts w:ascii="Corbel" w:hAnsi="Corbel"/>
          <w:noProof/>
          <w:lang w:val="es-ES"/>
        </w:rPr>
        <w:t>La</w:t>
      </w:r>
      <w:r>
        <w:rPr>
          <w:rFonts w:ascii="Corbel" w:hAnsi="Corbel"/>
          <w:noProof/>
          <w:lang w:val="es-ES"/>
        </w:rPr>
        <w:t xml:space="preserve"> suma del total de las columnas</w:t>
      </w:r>
      <w:r w:rsidR="00567913">
        <w:rPr>
          <w:rFonts w:ascii="Corbel" w:hAnsi="Corbel"/>
          <w:noProof/>
          <w:lang w:val="es-ES"/>
        </w:rPr>
        <w:t xml:space="preserve"> de ventas</w:t>
      </w:r>
      <w:r w:rsidR="009C4F5A">
        <w:rPr>
          <w:rFonts w:ascii="Corbel" w:hAnsi="Corbel"/>
          <w:noProof/>
          <w:lang w:val="es-ES"/>
        </w:rPr>
        <w:t>:</w:t>
      </w:r>
    </w:p>
    <w:p w:rsidR="007436EF" w:rsidRDefault="007436EF" w:rsidP="007436EF">
      <w:pPr>
        <w:spacing w:before="0" w:after="0" w:line="240" w:lineRule="auto"/>
        <w:ind w:firstLine="720"/>
        <w:rPr>
          <w:rFonts w:ascii="Corbel" w:hAnsi="Corbel"/>
          <w:noProof/>
          <w:lang w:val="es-ES"/>
        </w:rPr>
      </w:pPr>
      <w:r w:rsidRPr="007436EF">
        <w:rPr>
          <w:rFonts w:ascii="Corbel" w:hAnsi="Corbel"/>
          <w:noProof/>
          <w:lang w:val="es-ES"/>
        </w:rPr>
        <w:t xml:space="preserve">Sales Dine-In, </w:t>
      </w:r>
    </w:p>
    <w:p w:rsidR="007436EF" w:rsidRDefault="007436EF" w:rsidP="007436EF">
      <w:pPr>
        <w:spacing w:before="0" w:after="0" w:line="240" w:lineRule="auto"/>
        <w:ind w:firstLine="720"/>
        <w:rPr>
          <w:rFonts w:ascii="Corbel" w:hAnsi="Corbel"/>
          <w:noProof/>
          <w:lang w:val="es-ES"/>
        </w:rPr>
      </w:pPr>
      <w:r w:rsidRPr="007436EF">
        <w:rPr>
          <w:rFonts w:ascii="Corbel" w:hAnsi="Corbel"/>
          <w:noProof/>
          <w:lang w:val="es-ES"/>
        </w:rPr>
        <w:t xml:space="preserve">Sales Delivery, </w:t>
      </w:r>
    </w:p>
    <w:p w:rsidR="007436EF" w:rsidRDefault="007436EF" w:rsidP="007436EF">
      <w:pPr>
        <w:spacing w:before="0" w:after="0" w:line="240" w:lineRule="auto"/>
        <w:ind w:firstLine="720"/>
        <w:rPr>
          <w:rFonts w:ascii="Corbel" w:hAnsi="Corbel"/>
          <w:noProof/>
          <w:lang w:val="es-ES"/>
        </w:rPr>
      </w:pPr>
      <w:r w:rsidRPr="007436EF">
        <w:rPr>
          <w:rFonts w:ascii="Corbel" w:hAnsi="Corbel"/>
          <w:noProof/>
          <w:lang w:val="es-ES"/>
        </w:rPr>
        <w:t xml:space="preserve">Sales Carry-Out, </w:t>
      </w:r>
    </w:p>
    <w:p w:rsidR="007436EF" w:rsidRDefault="007436EF" w:rsidP="007436EF">
      <w:pPr>
        <w:spacing w:before="0" w:after="0" w:line="240" w:lineRule="auto"/>
        <w:ind w:firstLine="720"/>
        <w:rPr>
          <w:rFonts w:ascii="Corbel" w:hAnsi="Corbel"/>
          <w:noProof/>
          <w:lang w:val="es-ES"/>
        </w:rPr>
      </w:pPr>
      <w:r w:rsidRPr="007436EF">
        <w:rPr>
          <w:rFonts w:ascii="Corbel" w:hAnsi="Corbel"/>
          <w:noProof/>
          <w:lang w:val="es-ES"/>
        </w:rPr>
        <w:t>Sales Drive-Thru</w:t>
      </w:r>
      <w:r>
        <w:rPr>
          <w:rFonts w:ascii="Corbel" w:hAnsi="Corbel"/>
          <w:noProof/>
          <w:lang w:val="es-ES"/>
        </w:rPr>
        <w:t xml:space="preserve"> y</w:t>
      </w:r>
      <w:r w:rsidRPr="007436EF">
        <w:rPr>
          <w:rFonts w:ascii="Corbel" w:hAnsi="Corbel"/>
          <w:noProof/>
          <w:lang w:val="es-ES"/>
        </w:rPr>
        <w:t xml:space="preserve"> </w:t>
      </w:r>
    </w:p>
    <w:p w:rsidR="007436EF" w:rsidRDefault="007436EF" w:rsidP="007436EF">
      <w:pPr>
        <w:spacing w:before="0" w:after="0" w:line="240" w:lineRule="auto"/>
        <w:ind w:firstLine="720"/>
        <w:rPr>
          <w:rFonts w:ascii="Corbel" w:hAnsi="Corbel"/>
          <w:noProof/>
          <w:lang w:val="es-ES"/>
        </w:rPr>
      </w:pPr>
      <w:r w:rsidRPr="007436EF">
        <w:rPr>
          <w:rFonts w:ascii="Corbel" w:hAnsi="Corbel"/>
          <w:noProof/>
          <w:lang w:val="es-ES"/>
        </w:rPr>
        <w:t>Sales Others</w:t>
      </w:r>
      <w:r>
        <w:rPr>
          <w:rFonts w:ascii="Corbel" w:hAnsi="Corbel"/>
          <w:noProof/>
          <w:lang w:val="es-ES"/>
        </w:rPr>
        <w:t xml:space="preserve"> </w:t>
      </w:r>
    </w:p>
    <w:p w:rsidR="009C4F5A" w:rsidRDefault="009C4F5A" w:rsidP="007436EF">
      <w:pPr>
        <w:spacing w:before="0" w:after="0" w:line="240" w:lineRule="auto"/>
        <w:ind w:firstLine="720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MX" w:eastAsia="es-MX"/>
        </w:rPr>
        <w:lastRenderedPageBreak/>
        <w:drawing>
          <wp:inline distT="0" distB="0" distL="0" distR="0">
            <wp:extent cx="4572000" cy="904875"/>
            <wp:effectExtent l="0" t="0" r="0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6EF" w:rsidRDefault="007436EF" w:rsidP="007436EF">
      <w:pPr>
        <w:spacing w:before="0" w:after="0" w:line="240" w:lineRule="auto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 xml:space="preserve">debe coincidir con el la suma total de las columnas  </w:t>
      </w:r>
      <w:r w:rsidR="009C4F5A">
        <w:rPr>
          <w:rFonts w:ascii="Corbel" w:hAnsi="Corbel"/>
          <w:noProof/>
          <w:lang w:val="es-ES"/>
        </w:rPr>
        <w:t>de productos</w:t>
      </w:r>
    </w:p>
    <w:p w:rsidR="007436EF" w:rsidRDefault="007436EF" w:rsidP="007436EF">
      <w:pPr>
        <w:spacing w:before="0" w:after="0" w:line="240" w:lineRule="auto"/>
        <w:ind w:firstLine="720"/>
        <w:rPr>
          <w:rFonts w:ascii="Corbel" w:hAnsi="Corbel"/>
          <w:noProof/>
          <w:lang w:val="es-ES"/>
        </w:rPr>
      </w:pPr>
      <w:r w:rsidRPr="007436EF">
        <w:rPr>
          <w:rFonts w:ascii="Corbel" w:hAnsi="Corbel"/>
          <w:noProof/>
          <w:lang w:val="es-ES"/>
        </w:rPr>
        <w:t>COB/Pan Pizza/Tacos,</w:t>
      </w:r>
      <w:r>
        <w:rPr>
          <w:rFonts w:ascii="Corbel" w:hAnsi="Corbel"/>
          <w:noProof/>
          <w:lang w:val="es-ES"/>
        </w:rPr>
        <w:t xml:space="preserve"> </w:t>
      </w:r>
    </w:p>
    <w:p w:rsidR="007436EF" w:rsidRDefault="007436EF" w:rsidP="007436EF">
      <w:pPr>
        <w:spacing w:before="0" w:after="0" w:line="240" w:lineRule="auto"/>
        <w:ind w:firstLine="720"/>
        <w:rPr>
          <w:rFonts w:ascii="Corbel" w:hAnsi="Corbel"/>
          <w:noProof/>
          <w:lang w:val="es-ES"/>
        </w:rPr>
      </w:pPr>
      <w:r w:rsidRPr="007436EF">
        <w:rPr>
          <w:rFonts w:ascii="Corbel" w:hAnsi="Corbel"/>
          <w:noProof/>
          <w:lang w:val="es-ES"/>
        </w:rPr>
        <w:t>Combos/Thin Pizza/Burritos,</w:t>
      </w:r>
      <w:r>
        <w:rPr>
          <w:rFonts w:ascii="Corbel" w:hAnsi="Corbel"/>
          <w:noProof/>
          <w:lang w:val="es-ES"/>
        </w:rPr>
        <w:t xml:space="preserve"> </w:t>
      </w:r>
    </w:p>
    <w:p w:rsidR="007436EF" w:rsidRDefault="007436EF" w:rsidP="007436EF">
      <w:pPr>
        <w:spacing w:before="0" w:after="0" w:line="240" w:lineRule="auto"/>
        <w:ind w:firstLine="720"/>
        <w:rPr>
          <w:rFonts w:ascii="Corbel" w:hAnsi="Corbel"/>
          <w:noProof/>
          <w:lang w:val="es-ES"/>
        </w:rPr>
      </w:pPr>
      <w:r w:rsidRPr="007436EF">
        <w:rPr>
          <w:rFonts w:ascii="Corbel" w:hAnsi="Corbel"/>
          <w:noProof/>
          <w:lang w:val="es-ES"/>
        </w:rPr>
        <w:t>Snackables/Stuff Crust/Nachos,</w:t>
      </w:r>
      <w:r>
        <w:rPr>
          <w:rFonts w:ascii="Corbel" w:hAnsi="Corbel"/>
          <w:noProof/>
          <w:lang w:val="es-ES"/>
        </w:rPr>
        <w:t xml:space="preserve"> </w:t>
      </w:r>
    </w:p>
    <w:p w:rsidR="007436EF" w:rsidRDefault="007436EF" w:rsidP="007436EF">
      <w:pPr>
        <w:spacing w:before="0" w:after="0" w:line="240" w:lineRule="auto"/>
        <w:ind w:firstLine="720"/>
        <w:rPr>
          <w:rFonts w:ascii="Corbel" w:hAnsi="Corbel"/>
          <w:noProof/>
          <w:lang w:val="es-ES"/>
        </w:rPr>
      </w:pPr>
      <w:r w:rsidRPr="007436EF">
        <w:rPr>
          <w:rFonts w:ascii="Corbel" w:hAnsi="Corbel"/>
          <w:noProof/>
          <w:lang w:val="es-ES"/>
        </w:rPr>
        <w:t>Sandwich,</w:t>
      </w:r>
      <w:r>
        <w:rPr>
          <w:rFonts w:ascii="Corbel" w:hAnsi="Corbel"/>
          <w:noProof/>
          <w:lang w:val="es-ES"/>
        </w:rPr>
        <w:t xml:space="preserve"> </w:t>
      </w:r>
    </w:p>
    <w:p w:rsidR="007436EF" w:rsidRDefault="007436EF" w:rsidP="007436EF">
      <w:pPr>
        <w:spacing w:before="0" w:after="0" w:line="240" w:lineRule="auto"/>
        <w:ind w:firstLine="720"/>
        <w:rPr>
          <w:rFonts w:ascii="Corbel" w:hAnsi="Corbel"/>
          <w:noProof/>
          <w:lang w:val="es-ES"/>
        </w:rPr>
      </w:pPr>
      <w:r w:rsidRPr="007436EF">
        <w:rPr>
          <w:rFonts w:ascii="Corbel" w:hAnsi="Corbel"/>
          <w:noProof/>
          <w:lang w:val="es-ES"/>
        </w:rPr>
        <w:t xml:space="preserve">Kid </w:t>
      </w:r>
      <w:r>
        <w:rPr>
          <w:rFonts w:ascii="Corbel" w:hAnsi="Corbel"/>
          <w:noProof/>
          <w:lang w:val="es-ES"/>
        </w:rPr>
        <w:t>M</w:t>
      </w:r>
      <w:r w:rsidRPr="007436EF">
        <w:rPr>
          <w:rFonts w:ascii="Corbel" w:hAnsi="Corbel"/>
          <w:noProof/>
          <w:lang w:val="es-ES"/>
        </w:rPr>
        <w:t>eal,</w:t>
      </w:r>
    </w:p>
    <w:p w:rsidR="007436EF" w:rsidRDefault="007436EF" w:rsidP="007436EF">
      <w:pPr>
        <w:spacing w:before="0" w:after="0" w:line="240" w:lineRule="auto"/>
        <w:ind w:firstLine="720"/>
        <w:rPr>
          <w:rFonts w:ascii="Corbel" w:hAnsi="Corbel"/>
          <w:noProof/>
          <w:lang w:val="es-ES"/>
        </w:rPr>
      </w:pPr>
      <w:r w:rsidRPr="007436EF">
        <w:rPr>
          <w:rFonts w:ascii="Corbel" w:hAnsi="Corbel"/>
          <w:noProof/>
          <w:lang w:val="es-ES"/>
        </w:rPr>
        <w:t>Sides,</w:t>
      </w:r>
      <w:r>
        <w:rPr>
          <w:rFonts w:ascii="Corbel" w:hAnsi="Corbel"/>
          <w:noProof/>
          <w:lang w:val="es-ES"/>
        </w:rPr>
        <w:t xml:space="preserve"> </w:t>
      </w:r>
    </w:p>
    <w:p w:rsidR="007436EF" w:rsidRDefault="007436EF" w:rsidP="007436EF">
      <w:pPr>
        <w:spacing w:before="0" w:after="0" w:line="240" w:lineRule="auto"/>
        <w:ind w:firstLine="720"/>
        <w:rPr>
          <w:rFonts w:ascii="Corbel" w:hAnsi="Corbel"/>
          <w:noProof/>
          <w:lang w:val="es-ES"/>
        </w:rPr>
      </w:pPr>
      <w:r w:rsidRPr="007436EF">
        <w:rPr>
          <w:rFonts w:ascii="Corbel" w:hAnsi="Corbel"/>
          <w:noProof/>
          <w:lang w:val="es-ES"/>
        </w:rPr>
        <w:t>Dessert,</w:t>
      </w:r>
      <w:r>
        <w:rPr>
          <w:rFonts w:ascii="Corbel" w:hAnsi="Corbel"/>
          <w:noProof/>
          <w:lang w:val="es-ES"/>
        </w:rPr>
        <w:t xml:space="preserve"> </w:t>
      </w:r>
    </w:p>
    <w:p w:rsidR="007436EF" w:rsidRDefault="007436EF" w:rsidP="007436EF">
      <w:pPr>
        <w:spacing w:before="0" w:after="0" w:line="240" w:lineRule="auto"/>
        <w:ind w:firstLine="720"/>
        <w:rPr>
          <w:rFonts w:ascii="Corbel" w:hAnsi="Corbel"/>
          <w:noProof/>
          <w:lang w:val="es-ES"/>
        </w:rPr>
      </w:pPr>
      <w:r w:rsidRPr="007436EF">
        <w:rPr>
          <w:rFonts w:ascii="Corbel" w:hAnsi="Corbel"/>
          <w:noProof/>
          <w:lang w:val="es-ES"/>
        </w:rPr>
        <w:t>Drink,</w:t>
      </w:r>
      <w:r>
        <w:rPr>
          <w:rFonts w:ascii="Corbel" w:hAnsi="Corbel"/>
          <w:noProof/>
          <w:lang w:val="es-ES"/>
        </w:rPr>
        <w:t xml:space="preserve"> </w:t>
      </w:r>
    </w:p>
    <w:p w:rsidR="009C4F5A" w:rsidRDefault="00CF3AFC" w:rsidP="00C31AF1">
      <w:pPr>
        <w:spacing w:before="0" w:after="0" w:line="240" w:lineRule="auto"/>
        <w:ind w:firstLine="720"/>
        <w:rPr>
          <w:rFonts w:ascii="Corbel" w:hAnsi="Corbel"/>
          <w:noProof/>
          <w:lang w:val="es-ES"/>
        </w:rPr>
      </w:pPr>
      <w:r>
        <w:rPr>
          <w:rFonts w:ascii="Corbel" w:hAnsi="Corbel"/>
          <w:noProof/>
          <w:lang w:val="es-ES"/>
        </w:rPr>
        <w:t>Oth</w:t>
      </w:r>
      <w:r w:rsidR="00E46E49">
        <w:rPr>
          <w:rFonts w:ascii="Corbel" w:hAnsi="Corbel"/>
          <w:noProof/>
          <w:lang w:val="es-ES"/>
        </w:rPr>
        <w:t>er</w:t>
      </w:r>
      <w:r w:rsidR="009C4F5A">
        <w:rPr>
          <w:rFonts w:ascii="Corbel" w:hAnsi="Corbel"/>
          <w:noProof/>
          <w:lang w:val="es-MX" w:eastAsia="es-MX"/>
        </w:rPr>
        <w:drawing>
          <wp:inline distT="0" distB="0" distL="0" distR="0">
            <wp:extent cx="6683963" cy="962025"/>
            <wp:effectExtent l="0" t="0" r="3175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067" cy="105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FF3" w:rsidRDefault="00D51FF3" w:rsidP="007436EF">
      <w:pPr>
        <w:spacing w:before="0" w:after="0" w:line="240" w:lineRule="auto"/>
        <w:rPr>
          <w:rFonts w:ascii="Corbel" w:hAnsi="Corbel"/>
          <w:noProof/>
          <w:lang w:val="es-ES"/>
        </w:rPr>
      </w:pPr>
    </w:p>
    <w:p w:rsidR="00D51FF3" w:rsidRPr="00374430" w:rsidRDefault="00D51FF3" w:rsidP="007436EF">
      <w:pPr>
        <w:spacing w:before="0" w:after="0" w:line="240" w:lineRule="auto"/>
        <w:rPr>
          <w:rFonts w:ascii="Corbel" w:hAnsi="Corbel"/>
          <w:b/>
          <w:noProof/>
          <w:color w:val="069859" w:themeColor="accent3" w:themeShade="BF"/>
          <w:lang w:val="es-ES"/>
        </w:rPr>
      </w:pPr>
      <w:r w:rsidRPr="00374430">
        <w:rPr>
          <w:rFonts w:ascii="Corbel" w:hAnsi="Corbel"/>
          <w:b/>
          <w:noProof/>
          <w:color w:val="069859" w:themeColor="accent3" w:themeShade="BF"/>
          <w:lang w:val="es-ES"/>
        </w:rPr>
        <w:t xml:space="preserve">¡OJO! </w:t>
      </w:r>
    </w:p>
    <w:p w:rsidR="007436EF" w:rsidRPr="00374430" w:rsidRDefault="007436EF" w:rsidP="007436EF">
      <w:pPr>
        <w:spacing w:before="0" w:after="0" w:line="240" w:lineRule="auto"/>
        <w:rPr>
          <w:rFonts w:ascii="Corbel" w:hAnsi="Corbel"/>
          <w:b/>
          <w:noProof/>
          <w:color w:val="069859" w:themeColor="accent3" w:themeShade="BF"/>
          <w:lang w:val="es-ES"/>
        </w:rPr>
      </w:pPr>
      <w:r w:rsidRPr="00374430">
        <w:rPr>
          <w:rFonts w:ascii="Corbel" w:hAnsi="Corbel"/>
          <w:b/>
          <w:noProof/>
          <w:color w:val="069859" w:themeColor="accent3" w:themeShade="BF"/>
          <w:lang w:val="es-ES"/>
        </w:rPr>
        <w:t xml:space="preserve">Se admitirán algunas diferencias </w:t>
      </w:r>
      <w:r w:rsidR="009B668E">
        <w:rPr>
          <w:rFonts w:ascii="Corbel" w:hAnsi="Corbel"/>
          <w:b/>
          <w:noProof/>
          <w:color w:val="069859" w:themeColor="accent3" w:themeShade="BF"/>
          <w:lang w:val="es-ES"/>
        </w:rPr>
        <w:t xml:space="preserve">mínimas </w:t>
      </w:r>
      <w:r w:rsidRPr="00374430">
        <w:rPr>
          <w:rFonts w:ascii="Corbel" w:hAnsi="Corbel"/>
          <w:b/>
          <w:noProof/>
          <w:color w:val="069859" w:themeColor="accent3" w:themeShade="BF"/>
          <w:lang w:val="es-ES"/>
        </w:rPr>
        <w:t>debido a que los decimales en ocasiones no permiten el cuadre exacto.</w:t>
      </w:r>
    </w:p>
    <w:p w:rsidR="007436EF" w:rsidRDefault="007436EF" w:rsidP="007436EF">
      <w:pPr>
        <w:spacing w:before="0" w:after="0" w:line="240" w:lineRule="auto"/>
        <w:rPr>
          <w:rFonts w:ascii="Corbel" w:hAnsi="Corbel"/>
          <w:noProof/>
          <w:lang w:val="es-ES"/>
        </w:rPr>
      </w:pPr>
    </w:p>
    <w:p w:rsidR="007436EF" w:rsidRDefault="007436EF" w:rsidP="007436EF">
      <w:pPr>
        <w:spacing w:before="0" w:after="0" w:line="240" w:lineRule="auto"/>
        <w:rPr>
          <w:rFonts w:ascii="Corbel" w:hAnsi="Corbel"/>
          <w:noProof/>
          <w:lang w:val="es-ES"/>
        </w:rPr>
      </w:pPr>
    </w:p>
    <w:p w:rsidR="007436EF" w:rsidRDefault="007436EF" w:rsidP="007436EF">
      <w:pPr>
        <w:spacing w:before="0" w:after="0" w:line="240" w:lineRule="auto"/>
        <w:ind w:firstLine="720"/>
        <w:rPr>
          <w:rFonts w:ascii="Corbel" w:hAnsi="Corbel"/>
          <w:noProof/>
          <w:lang w:val="es-ES"/>
        </w:rPr>
      </w:pPr>
    </w:p>
    <w:p w:rsidR="007436EF" w:rsidRDefault="007436EF" w:rsidP="007436EF">
      <w:pPr>
        <w:spacing w:before="0" w:after="0" w:line="240" w:lineRule="auto"/>
        <w:rPr>
          <w:rFonts w:ascii="Corbel" w:hAnsi="Corbel"/>
          <w:noProof/>
          <w:lang w:val="es-ES"/>
        </w:rPr>
      </w:pPr>
    </w:p>
    <w:p w:rsidR="007436EF" w:rsidRPr="007436EF" w:rsidRDefault="007436EF" w:rsidP="007436EF">
      <w:pPr>
        <w:spacing w:before="0" w:after="0" w:line="240" w:lineRule="auto"/>
        <w:rPr>
          <w:rFonts w:ascii="Corbel" w:hAnsi="Corbel"/>
          <w:noProof/>
          <w:lang w:val="es-ES"/>
        </w:rPr>
      </w:pPr>
    </w:p>
    <w:p w:rsidR="007436EF" w:rsidRPr="007436EF" w:rsidRDefault="007436EF" w:rsidP="007436EF">
      <w:pPr>
        <w:jc w:val="center"/>
        <w:rPr>
          <w:rFonts w:ascii="Calibri" w:eastAsia="Times New Roman" w:hAnsi="Calibri" w:cs="Times New Roman"/>
          <w:color w:val="000000"/>
          <w:lang w:val="es-MX" w:eastAsia="es-MX"/>
        </w:rPr>
      </w:pPr>
    </w:p>
    <w:p w:rsidR="007436EF" w:rsidRPr="007436EF" w:rsidRDefault="007436EF" w:rsidP="007436EF">
      <w:pPr>
        <w:jc w:val="center"/>
        <w:rPr>
          <w:rFonts w:ascii="Calibri" w:eastAsia="Times New Roman" w:hAnsi="Calibri" w:cs="Times New Roman"/>
          <w:color w:val="000000"/>
          <w:lang w:val="es-MX" w:eastAsia="es-MX"/>
        </w:rPr>
      </w:pPr>
    </w:p>
    <w:p w:rsidR="007436EF" w:rsidRPr="007436EF" w:rsidRDefault="007436EF" w:rsidP="007436EF">
      <w:pPr>
        <w:jc w:val="center"/>
        <w:rPr>
          <w:rFonts w:ascii="Calibri" w:eastAsia="Times New Roman" w:hAnsi="Calibri" w:cs="Times New Roman"/>
          <w:color w:val="000000"/>
          <w:lang w:val="es-MX" w:eastAsia="es-MX"/>
        </w:rPr>
      </w:pPr>
    </w:p>
    <w:p w:rsidR="007436EF" w:rsidRPr="007436EF" w:rsidRDefault="007436EF" w:rsidP="007436EF">
      <w:pPr>
        <w:jc w:val="center"/>
        <w:rPr>
          <w:rFonts w:ascii="Calibri" w:eastAsia="Times New Roman" w:hAnsi="Calibri" w:cs="Times New Roman"/>
          <w:color w:val="000000"/>
          <w:lang w:val="es-MX" w:eastAsia="es-MX"/>
        </w:rPr>
      </w:pPr>
    </w:p>
    <w:p w:rsidR="007436EF" w:rsidRPr="00424D5B" w:rsidRDefault="007436EF" w:rsidP="003E6ECC">
      <w:pPr>
        <w:spacing w:before="0" w:after="0" w:line="240" w:lineRule="auto"/>
        <w:ind w:firstLine="720"/>
        <w:jc w:val="center"/>
        <w:rPr>
          <w:rFonts w:ascii="Corbel" w:hAnsi="Corbel"/>
          <w:noProof/>
          <w:lang w:val="es-ES"/>
        </w:rPr>
      </w:pPr>
    </w:p>
    <w:sectPr w:rsidR="007436EF" w:rsidRPr="00424D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F0D" w:rsidRDefault="000E7F0D">
      <w:pPr>
        <w:spacing w:after="0" w:line="240" w:lineRule="auto"/>
      </w:pPr>
      <w:r>
        <w:separator/>
      </w:r>
    </w:p>
  </w:endnote>
  <w:endnote w:type="continuationSeparator" w:id="0">
    <w:p w:rsidR="000E7F0D" w:rsidRDefault="000E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F0D" w:rsidRDefault="000E7F0D">
      <w:pPr>
        <w:spacing w:after="0" w:line="240" w:lineRule="auto"/>
      </w:pPr>
      <w:r>
        <w:separator/>
      </w:r>
    </w:p>
  </w:footnote>
  <w:footnote w:type="continuationSeparator" w:id="0">
    <w:p w:rsidR="000E7F0D" w:rsidRDefault="000E7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DA2FFB"/>
    <w:multiLevelType w:val="hybridMultilevel"/>
    <w:tmpl w:val="F994551C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D77531"/>
    <w:multiLevelType w:val="hybridMultilevel"/>
    <w:tmpl w:val="798EC072"/>
    <w:lvl w:ilvl="0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693"/>
    <w:rsid w:val="0007077A"/>
    <w:rsid w:val="00082A31"/>
    <w:rsid w:val="000B7D05"/>
    <w:rsid w:val="000E7F0D"/>
    <w:rsid w:val="000F311C"/>
    <w:rsid w:val="00117AC9"/>
    <w:rsid w:val="001B4EA3"/>
    <w:rsid w:val="001D6019"/>
    <w:rsid w:val="0022552E"/>
    <w:rsid w:val="00242C99"/>
    <w:rsid w:val="00291878"/>
    <w:rsid w:val="002E2C7C"/>
    <w:rsid w:val="0031677D"/>
    <w:rsid w:val="00344AFA"/>
    <w:rsid w:val="00374430"/>
    <w:rsid w:val="003E6ECC"/>
    <w:rsid w:val="00424D5B"/>
    <w:rsid w:val="004C406F"/>
    <w:rsid w:val="004D3CDD"/>
    <w:rsid w:val="00564EBB"/>
    <w:rsid w:val="00567913"/>
    <w:rsid w:val="00594401"/>
    <w:rsid w:val="00693397"/>
    <w:rsid w:val="006C21C4"/>
    <w:rsid w:val="00713062"/>
    <w:rsid w:val="007436EF"/>
    <w:rsid w:val="007C78C6"/>
    <w:rsid w:val="008034FA"/>
    <w:rsid w:val="008B04D6"/>
    <w:rsid w:val="008F4B01"/>
    <w:rsid w:val="00913693"/>
    <w:rsid w:val="009B668E"/>
    <w:rsid w:val="009C4F5A"/>
    <w:rsid w:val="00A56234"/>
    <w:rsid w:val="00AB1BE1"/>
    <w:rsid w:val="00AB297C"/>
    <w:rsid w:val="00AD4564"/>
    <w:rsid w:val="00B141D5"/>
    <w:rsid w:val="00B5037C"/>
    <w:rsid w:val="00BD50EA"/>
    <w:rsid w:val="00BF4FE6"/>
    <w:rsid w:val="00C26D07"/>
    <w:rsid w:val="00C31AF1"/>
    <w:rsid w:val="00C33984"/>
    <w:rsid w:val="00C421D7"/>
    <w:rsid w:val="00C565CB"/>
    <w:rsid w:val="00CE2A17"/>
    <w:rsid w:val="00CF3AFC"/>
    <w:rsid w:val="00D2677F"/>
    <w:rsid w:val="00D3324B"/>
    <w:rsid w:val="00D44B27"/>
    <w:rsid w:val="00D51FF3"/>
    <w:rsid w:val="00D529AB"/>
    <w:rsid w:val="00D8400D"/>
    <w:rsid w:val="00DC4C7A"/>
    <w:rsid w:val="00E03234"/>
    <w:rsid w:val="00E46E49"/>
    <w:rsid w:val="00E74D73"/>
    <w:rsid w:val="00EA3F31"/>
    <w:rsid w:val="00EA529F"/>
    <w:rsid w:val="00EF3382"/>
    <w:rsid w:val="00F477AE"/>
    <w:rsid w:val="00FB48D8"/>
    <w:rsid w:val="00FD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3DB67A-1681-4CD8-9ECC-CFC2E10E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customStyle="1" w:styleId="PRB">
    <w:name w:val="PRB"/>
    <w:basedOn w:val="Ttulo1"/>
    <w:link w:val="PRBCar"/>
    <w:qFormat/>
    <w:rsid w:val="00913693"/>
    <w:rPr>
      <w:noProof/>
      <w:lang w:val="es-ES"/>
    </w:rPr>
  </w:style>
  <w:style w:type="paragraph" w:customStyle="1" w:styleId="PRB1">
    <w:name w:val="PRB1"/>
    <w:basedOn w:val="PRB"/>
    <w:link w:val="PRB1Car"/>
    <w:qFormat/>
    <w:rsid w:val="00913693"/>
    <w:pPr>
      <w:pBdr>
        <w:top w:val="single" w:sz="24" w:space="1" w:color="F56617" w:themeColor="accent6"/>
        <w:left w:val="single" w:sz="24" w:space="4" w:color="F56617" w:themeColor="accent6"/>
        <w:bottom w:val="single" w:sz="24" w:space="1" w:color="F56617" w:themeColor="accent6"/>
        <w:right w:val="single" w:sz="24" w:space="4" w:color="F56617" w:themeColor="accent6"/>
      </w:pBdr>
      <w:shd w:val="clear" w:color="auto" w:fill="F56617" w:themeFill="accent6"/>
    </w:pPr>
  </w:style>
  <w:style w:type="character" w:customStyle="1" w:styleId="PRBCar">
    <w:name w:val="PRB Car"/>
    <w:basedOn w:val="Ttulo1Car"/>
    <w:link w:val="PRB"/>
    <w:rsid w:val="00913693"/>
    <w:rPr>
      <w:rFonts w:asciiTheme="majorHAnsi" w:eastAsiaTheme="majorEastAsia" w:hAnsiTheme="majorHAnsi" w:cstheme="majorBidi"/>
      <w:caps/>
      <w:noProof/>
      <w:color w:val="FFFFFF" w:themeColor="background1"/>
      <w:spacing w:val="15"/>
      <w:shd w:val="clear" w:color="auto" w:fill="099BDD" w:themeFill="text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668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RB1Car">
    <w:name w:val="PRB1 Car"/>
    <w:basedOn w:val="PRBCar"/>
    <w:link w:val="PRB1"/>
    <w:rsid w:val="00913693"/>
    <w:rPr>
      <w:rFonts w:asciiTheme="majorHAnsi" w:eastAsiaTheme="majorEastAsia" w:hAnsiTheme="majorHAnsi" w:cstheme="majorBidi"/>
      <w:caps/>
      <w:noProof/>
      <w:color w:val="FFFFFF" w:themeColor="background1"/>
      <w:spacing w:val="15"/>
      <w:shd w:val="clear" w:color="auto" w:fill="F56617" w:themeFill="accent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668E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4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406F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B1379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E4F194-21A3-48F6-A746-F9DDF554D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</Template>
  <TotalTime>6</TotalTime>
  <Pages>10</Pages>
  <Words>431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Barrera, David</dc:creator>
  <cp:keywords/>
  <cp:lastModifiedBy>Barrera, David</cp:lastModifiedBy>
  <cp:revision>24</cp:revision>
  <cp:lastPrinted>2017-05-08T15:51:00Z</cp:lastPrinted>
  <dcterms:created xsi:type="dcterms:W3CDTF">2017-05-15T13:00:00Z</dcterms:created>
  <dcterms:modified xsi:type="dcterms:W3CDTF">2017-05-17T01:00:00Z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